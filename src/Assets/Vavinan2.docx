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79952" w14:textId="3E44A41F" w:rsidR="000D7CA5" w:rsidRDefault="000D7CA5" w:rsidP="000D7CA5">
      <w:pPr>
        <w:pBdr>
          <w:bottom w:val="single" w:sz="6" w:space="0" w:color="FFFFFF"/>
        </w:pBdr>
        <w:spacing w:line="394" w:lineRule="atLeast"/>
        <w:rPr>
          <w:rFonts w:ascii="Arial" w:eastAsia="Arial" w:hAnsi="Arial" w:cs="Arial"/>
          <w:b/>
          <w:bCs/>
          <w:caps/>
          <w:sz w:val="39"/>
          <w:szCs w:val="39"/>
        </w:rPr>
      </w:pPr>
      <w:r>
        <w:rPr>
          <w:rFonts w:ascii="Arial" w:eastAsia="Arial" w:hAnsi="Arial" w:cs="Arial"/>
          <w:b/>
          <w:bCs/>
          <w:caps/>
          <w:noProof/>
          <w:sz w:val="39"/>
          <w:szCs w:val="39"/>
        </w:rPr>
        <w:drawing>
          <wp:anchor distT="0" distB="0" distL="114300" distR="114300" simplePos="0" relativeHeight="251658240" behindDoc="1" locked="0" layoutInCell="1" allowOverlap="1" wp14:anchorId="6135606E" wp14:editId="6A59029D">
            <wp:simplePos x="0" y="0"/>
            <wp:positionH relativeFrom="column">
              <wp:posOffset>5547995</wp:posOffset>
            </wp:positionH>
            <wp:positionV relativeFrom="paragraph">
              <wp:posOffset>0</wp:posOffset>
            </wp:positionV>
            <wp:extent cx="809625" cy="1040130"/>
            <wp:effectExtent l="0" t="0" r="9525" b="7620"/>
            <wp:wrapTight wrapText="bothSides">
              <wp:wrapPolygon edited="0">
                <wp:start x="0" y="0"/>
                <wp:lineTo x="0" y="21363"/>
                <wp:lineTo x="21346" y="21363"/>
                <wp:lineTo x="21346" y="0"/>
                <wp:lineTo x="0" y="0"/>
              </wp:wrapPolygon>
            </wp:wrapTight>
            <wp:docPr id="2017690849" name="Picture 1" descr="A person with a mustache and be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90849" name="Picture 1" descr="A person with a mustache and be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09625" cy="1040130"/>
                    </a:xfrm>
                    <a:prstGeom prst="rect">
                      <a:avLst/>
                    </a:prstGeom>
                  </pic:spPr>
                </pic:pic>
              </a:graphicData>
            </a:graphic>
          </wp:anchor>
        </w:drawing>
      </w:r>
    </w:p>
    <w:p w14:paraId="46C38089" w14:textId="162174B8" w:rsidR="000D7CA5" w:rsidRDefault="000D7CA5" w:rsidP="000D7CA5">
      <w:pPr>
        <w:pBdr>
          <w:bottom w:val="single" w:sz="6" w:space="0" w:color="FFFFFF"/>
        </w:pBdr>
        <w:spacing w:line="394" w:lineRule="atLeast"/>
        <w:rPr>
          <w:rFonts w:ascii="Arial" w:eastAsia="Arial" w:hAnsi="Arial" w:cs="Arial"/>
          <w:b/>
          <w:bCs/>
          <w:caps/>
          <w:sz w:val="39"/>
          <w:szCs w:val="39"/>
        </w:rPr>
      </w:pPr>
    </w:p>
    <w:p w14:paraId="474A7F71" w14:textId="79C9656B" w:rsidR="00781E90" w:rsidRDefault="00A4471B" w:rsidP="000D7CA5">
      <w:pPr>
        <w:pBdr>
          <w:bottom w:val="single" w:sz="6" w:space="0" w:color="FFFFFF"/>
        </w:pBdr>
        <w:spacing w:line="394" w:lineRule="atLeast"/>
        <w:rPr>
          <w:rFonts w:ascii="Arial" w:eastAsia="Arial" w:hAnsi="Arial" w:cs="Arial"/>
          <w:b/>
          <w:bCs/>
          <w:caps/>
          <w:sz w:val="39"/>
          <w:szCs w:val="39"/>
        </w:rPr>
      </w:pPr>
      <w:r>
        <w:rPr>
          <w:rFonts w:ascii="Arial" w:eastAsia="Arial" w:hAnsi="Arial" w:cs="Arial"/>
          <w:b/>
          <w:bCs/>
          <w:caps/>
          <w:sz w:val="39"/>
          <w:szCs w:val="39"/>
        </w:rPr>
        <w:t>Jeevanandham Vavinan</w:t>
      </w:r>
    </w:p>
    <w:p w14:paraId="64A4A660" w14:textId="0A7589F1" w:rsidR="000D7CA5" w:rsidRDefault="00A4471B" w:rsidP="000D7CA5">
      <w:pPr>
        <w:pBdr>
          <w:bottom w:val="single" w:sz="6" w:space="0" w:color="FFFFFF"/>
        </w:pBdr>
        <w:spacing w:line="220" w:lineRule="atLeast"/>
        <w:rPr>
          <w:rStyle w:val="Hyperlink"/>
          <w:rFonts w:ascii="Arial" w:eastAsia="Arial" w:hAnsi="Arial" w:cs="Arial"/>
          <w:sz w:val="22"/>
          <w:szCs w:val="22"/>
        </w:rPr>
      </w:pPr>
      <w:r>
        <w:rPr>
          <w:rFonts w:ascii="Arial" w:eastAsia="Arial" w:hAnsi="Arial" w:cs="Arial"/>
          <w:sz w:val="22"/>
          <w:szCs w:val="22"/>
        </w:rPr>
        <w:t>+65 81419290 </w:t>
      </w:r>
      <w:r>
        <w:rPr>
          <w:rFonts w:ascii="Arial" w:eastAsia="Arial" w:hAnsi="Arial" w:cs="Arial"/>
          <w:color w:val="000000"/>
          <w:sz w:val="22"/>
          <w:szCs w:val="22"/>
        </w:rPr>
        <w:t>• </w:t>
      </w:r>
      <w:hyperlink r:id="rId6" w:history="1">
        <w:r>
          <w:rPr>
            <w:rFonts w:ascii="Arial" w:eastAsia="Arial" w:hAnsi="Arial" w:cs="Arial"/>
            <w:color w:val="000000"/>
            <w:sz w:val="22"/>
            <w:szCs w:val="22"/>
          </w:rPr>
          <w:t>e0959114@u.nus.edu</w:t>
        </w:r>
      </w:hyperlink>
      <w:r>
        <w:rPr>
          <w:rFonts w:ascii="Arial" w:eastAsia="Arial" w:hAnsi="Arial" w:cs="Arial"/>
          <w:sz w:val="22"/>
          <w:szCs w:val="22"/>
        </w:rPr>
        <w:t> </w:t>
      </w:r>
      <w:r>
        <w:rPr>
          <w:rFonts w:ascii="Arial" w:eastAsia="Arial" w:hAnsi="Arial" w:cs="Arial"/>
          <w:color w:val="000000"/>
          <w:sz w:val="22"/>
          <w:szCs w:val="22"/>
        </w:rPr>
        <w:t>• </w:t>
      </w:r>
      <w:hyperlink r:id="rId7" w:history="1">
        <w:r w:rsidR="00E81180" w:rsidRPr="00A816E1">
          <w:rPr>
            <w:rStyle w:val="Hyperlink"/>
            <w:rFonts w:ascii="Arial" w:eastAsia="Arial" w:hAnsi="Arial" w:cs="Arial"/>
            <w:sz w:val="22"/>
            <w:szCs w:val="22"/>
          </w:rPr>
          <w:t>vavithamarai2000@gmail.com</w:t>
        </w:r>
      </w:hyperlink>
    </w:p>
    <w:p w14:paraId="6D12ACE4" w14:textId="77777777" w:rsidR="000D7CA5" w:rsidRDefault="000D7CA5">
      <w:pPr>
        <w:pBdr>
          <w:bottom w:val="thinThickSmallGap" w:sz="18" w:space="0" w:color="000000"/>
        </w:pBdr>
        <w:spacing w:line="236" w:lineRule="atLeast"/>
        <w:rPr>
          <w:rFonts w:ascii="Arial" w:eastAsia="Arial" w:hAnsi="Arial" w:cs="Arial"/>
          <w:b/>
          <w:bCs/>
          <w:caps/>
        </w:rPr>
      </w:pPr>
    </w:p>
    <w:p w14:paraId="65C22BDA" w14:textId="1B8F8CA1" w:rsidR="00781E90" w:rsidRDefault="00A4471B">
      <w:pPr>
        <w:pBdr>
          <w:bottom w:val="thinThickSmallGap" w:sz="18" w:space="0" w:color="000000"/>
        </w:pBdr>
        <w:spacing w:line="236" w:lineRule="atLeast"/>
        <w:rPr>
          <w:rFonts w:ascii="Arial" w:eastAsia="Arial" w:hAnsi="Arial" w:cs="Arial"/>
          <w:b/>
          <w:bCs/>
          <w:caps/>
        </w:rPr>
      </w:pPr>
      <w:r>
        <w:rPr>
          <w:rFonts w:ascii="Arial" w:eastAsia="Arial" w:hAnsi="Arial" w:cs="Arial"/>
          <w:b/>
          <w:bCs/>
          <w:caps/>
        </w:rPr>
        <w:t>education</w:t>
      </w:r>
    </w:p>
    <w:p w14:paraId="6519466D" w14:textId="77777777" w:rsidR="00781E90" w:rsidRDefault="00A4471B">
      <w:pPr>
        <w:tabs>
          <w:tab w:val="right" w:pos="9330"/>
        </w:tabs>
        <w:spacing w:line="220" w:lineRule="atLeast"/>
        <w:rPr>
          <w:rStyle w:val="fs14fw6"/>
          <w:rFonts w:ascii="Arial" w:eastAsia="Arial" w:hAnsi="Arial" w:cs="Arial"/>
          <w:b/>
          <w:bCs/>
          <w:sz w:val="22"/>
          <w:szCs w:val="22"/>
        </w:rPr>
      </w:pPr>
      <w:r>
        <w:rPr>
          <w:rStyle w:val="fs14fw6overflow-hidden"/>
          <w:rFonts w:ascii="Arial" w:eastAsia="Arial" w:hAnsi="Arial" w:cs="Arial"/>
          <w:b/>
          <w:bCs/>
          <w:sz w:val="22"/>
          <w:szCs w:val="22"/>
        </w:rPr>
        <w:t>National University of Singapore</w:t>
      </w:r>
      <w:r>
        <w:rPr>
          <w:rStyle w:val="fs14fw6"/>
          <w:rFonts w:ascii="Arial" w:eastAsia="Arial" w:hAnsi="Arial" w:cs="Arial"/>
          <w:b/>
          <w:bCs/>
          <w:sz w:val="22"/>
          <w:szCs w:val="22"/>
        </w:rPr>
        <w:tab/>
      </w:r>
      <w:r>
        <w:rPr>
          <w:rStyle w:val="fs14fw6overflow-hidden"/>
          <w:rFonts w:ascii="Arial" w:eastAsia="Arial" w:hAnsi="Arial" w:cs="Arial"/>
          <w:b/>
          <w:bCs/>
          <w:sz w:val="22"/>
          <w:szCs w:val="22"/>
        </w:rPr>
        <w:t>Aug 2022 - Present</w:t>
      </w:r>
    </w:p>
    <w:p w14:paraId="15AFA395" w14:textId="0F3942C2" w:rsidR="00781E90" w:rsidRDefault="00A4471B">
      <w:pPr>
        <w:spacing w:line="220" w:lineRule="atLeast"/>
        <w:rPr>
          <w:rFonts w:ascii="Arial" w:eastAsia="Arial" w:hAnsi="Arial" w:cs="Arial"/>
          <w:sz w:val="22"/>
          <w:szCs w:val="22"/>
        </w:rPr>
      </w:pPr>
      <w:r>
        <w:rPr>
          <w:rStyle w:val="fs14fw6overflow-hidden"/>
          <w:rFonts w:ascii="Arial" w:eastAsia="Arial" w:hAnsi="Arial" w:cs="Arial"/>
          <w:b/>
          <w:bCs/>
          <w:sz w:val="22"/>
          <w:szCs w:val="22"/>
        </w:rPr>
        <w:t xml:space="preserve">Bachelor of Engineering in Computer Engineering, </w:t>
      </w:r>
      <w:proofErr w:type="spellStart"/>
      <w:r>
        <w:rPr>
          <w:rStyle w:val="fs14fw6overflow-hidden"/>
          <w:rFonts w:ascii="Arial" w:eastAsia="Arial" w:hAnsi="Arial" w:cs="Arial"/>
          <w:b/>
          <w:bCs/>
          <w:sz w:val="22"/>
          <w:szCs w:val="22"/>
        </w:rPr>
        <w:t>Honours</w:t>
      </w:r>
      <w:proofErr w:type="spellEnd"/>
      <w:r>
        <w:rPr>
          <w:rFonts w:ascii="Arial" w:eastAsia="Arial" w:hAnsi="Arial" w:cs="Arial"/>
          <w:sz w:val="22"/>
          <w:szCs w:val="22"/>
        </w:rPr>
        <w:t xml:space="preserve"> </w:t>
      </w:r>
    </w:p>
    <w:p w14:paraId="0E2358C2" w14:textId="77777777" w:rsidR="00781E90" w:rsidRDefault="00A4471B">
      <w:pPr>
        <w:numPr>
          <w:ilvl w:val="0"/>
          <w:numId w:val="1"/>
        </w:numPr>
        <w:spacing w:line="220" w:lineRule="atLeast"/>
        <w:ind w:left="780" w:hanging="292"/>
        <w:rPr>
          <w:rFonts w:ascii="Arial" w:eastAsia="Arial" w:hAnsi="Arial" w:cs="Arial"/>
          <w:sz w:val="22"/>
          <w:szCs w:val="22"/>
        </w:rPr>
      </w:pPr>
      <w:r>
        <w:rPr>
          <w:rFonts w:ascii="Arial" w:eastAsia="Arial" w:hAnsi="Arial" w:cs="Arial"/>
          <w:sz w:val="22"/>
          <w:szCs w:val="22"/>
        </w:rPr>
        <w:t>GPA: 4.29/5.0</w:t>
      </w:r>
    </w:p>
    <w:p w14:paraId="7D10C4D8" w14:textId="77777777" w:rsidR="00781E90" w:rsidRDefault="00A4471B">
      <w:pPr>
        <w:numPr>
          <w:ilvl w:val="0"/>
          <w:numId w:val="1"/>
        </w:numPr>
        <w:spacing w:line="220" w:lineRule="atLeast"/>
        <w:ind w:left="780" w:hanging="292"/>
        <w:rPr>
          <w:rFonts w:ascii="Arial" w:eastAsia="Arial" w:hAnsi="Arial" w:cs="Arial"/>
          <w:sz w:val="22"/>
          <w:szCs w:val="22"/>
        </w:rPr>
      </w:pPr>
      <w:r>
        <w:rPr>
          <w:rFonts w:ascii="Arial" w:eastAsia="Arial" w:hAnsi="Arial" w:cs="Arial"/>
          <w:sz w:val="22"/>
          <w:szCs w:val="22"/>
        </w:rPr>
        <w:t>Expected Date of Graduation: July 2026</w:t>
      </w:r>
    </w:p>
    <w:p w14:paraId="075C7F6B" w14:textId="4E085306" w:rsidR="00781E90" w:rsidRDefault="00A4471B">
      <w:pPr>
        <w:spacing w:line="220" w:lineRule="atLeast"/>
        <w:rPr>
          <w:rFonts w:ascii="Arial" w:eastAsia="Arial" w:hAnsi="Arial" w:cs="Arial"/>
          <w:sz w:val="22"/>
          <w:szCs w:val="22"/>
        </w:rPr>
      </w:pPr>
      <w:r>
        <w:rPr>
          <w:rFonts w:ascii="Arial" w:eastAsia="Arial" w:hAnsi="Arial" w:cs="Arial"/>
          <w:sz w:val="22"/>
          <w:szCs w:val="22"/>
        </w:rPr>
        <w:t> </w:t>
      </w:r>
    </w:p>
    <w:p w14:paraId="0290E38C" w14:textId="34C819F5" w:rsidR="00781E90" w:rsidRDefault="00A4471B">
      <w:pPr>
        <w:pBdr>
          <w:bottom w:val="thinThickSmallGap" w:sz="18" w:space="0" w:color="000000"/>
        </w:pBdr>
        <w:spacing w:line="236" w:lineRule="atLeast"/>
        <w:rPr>
          <w:rFonts w:ascii="Arial" w:eastAsia="Arial" w:hAnsi="Arial" w:cs="Arial"/>
          <w:b/>
          <w:bCs/>
          <w:caps/>
        </w:rPr>
      </w:pPr>
      <w:r>
        <w:rPr>
          <w:rFonts w:ascii="Arial" w:eastAsia="Arial" w:hAnsi="Arial" w:cs="Arial"/>
          <w:b/>
          <w:bCs/>
          <w:caps/>
        </w:rPr>
        <w:t>project experience</w:t>
      </w:r>
    </w:p>
    <w:p w14:paraId="0B7623C4" w14:textId="4F96222A" w:rsidR="00781E90" w:rsidRDefault="00A4471B">
      <w:pPr>
        <w:tabs>
          <w:tab w:val="right" w:pos="9330"/>
        </w:tabs>
        <w:spacing w:line="220" w:lineRule="atLeast"/>
        <w:rPr>
          <w:rStyle w:val="fs14fw6"/>
          <w:rFonts w:ascii="Arial" w:eastAsia="Arial" w:hAnsi="Arial" w:cs="Arial"/>
          <w:b/>
          <w:bCs/>
          <w:sz w:val="22"/>
          <w:szCs w:val="22"/>
        </w:rPr>
      </w:pPr>
      <w:proofErr w:type="spellStart"/>
      <w:r>
        <w:rPr>
          <w:rStyle w:val="fs14fw6overflow-hidden"/>
          <w:rFonts w:ascii="Arial" w:eastAsia="Arial" w:hAnsi="Arial" w:cs="Arial"/>
          <w:b/>
          <w:bCs/>
          <w:sz w:val="22"/>
          <w:szCs w:val="22"/>
        </w:rPr>
        <w:t>mBot</w:t>
      </w:r>
      <w:proofErr w:type="spellEnd"/>
      <w:r>
        <w:rPr>
          <w:rStyle w:val="fs14fw6overflow-hidden"/>
          <w:rFonts w:ascii="Arial" w:eastAsia="Arial" w:hAnsi="Arial" w:cs="Arial"/>
          <w:b/>
          <w:bCs/>
          <w:sz w:val="22"/>
          <w:szCs w:val="22"/>
        </w:rPr>
        <w:t xml:space="preserve"> Project</w:t>
      </w:r>
      <w:r>
        <w:rPr>
          <w:rStyle w:val="fs14fw6"/>
          <w:rFonts w:ascii="Arial" w:eastAsia="Arial" w:hAnsi="Arial" w:cs="Arial"/>
          <w:b/>
          <w:bCs/>
          <w:sz w:val="22"/>
          <w:szCs w:val="22"/>
        </w:rPr>
        <w:tab/>
      </w:r>
      <w:r>
        <w:rPr>
          <w:rStyle w:val="fs14fw6overflow-hidden"/>
          <w:rFonts w:ascii="Arial" w:eastAsia="Arial" w:hAnsi="Arial" w:cs="Arial"/>
          <w:b/>
          <w:bCs/>
          <w:sz w:val="22"/>
          <w:szCs w:val="22"/>
        </w:rPr>
        <w:t>Oct 2022 - Nov 2022</w:t>
      </w:r>
    </w:p>
    <w:p w14:paraId="4E46C8A2" w14:textId="67D003E4" w:rsidR="00781E90" w:rsidRDefault="00A4471B">
      <w:pPr>
        <w:numPr>
          <w:ilvl w:val="0"/>
          <w:numId w:val="2"/>
        </w:numPr>
        <w:spacing w:line="220" w:lineRule="atLeast"/>
        <w:ind w:left="780" w:hanging="292"/>
        <w:rPr>
          <w:rFonts w:ascii="Arial" w:eastAsia="Arial" w:hAnsi="Arial" w:cs="Arial"/>
          <w:sz w:val="22"/>
          <w:szCs w:val="22"/>
        </w:rPr>
      </w:pPr>
      <w:r>
        <w:rPr>
          <w:rFonts w:ascii="Arial" w:eastAsia="Arial" w:hAnsi="Arial" w:cs="Arial"/>
          <w:sz w:val="22"/>
          <w:szCs w:val="22"/>
        </w:rPr>
        <w:t xml:space="preserve">Executed and deployed a </w:t>
      </w:r>
      <w:proofErr w:type="spellStart"/>
      <w:r>
        <w:rPr>
          <w:rFonts w:ascii="Arial" w:eastAsia="Arial" w:hAnsi="Arial" w:cs="Arial"/>
          <w:sz w:val="22"/>
          <w:szCs w:val="22"/>
        </w:rPr>
        <w:t>mBot</w:t>
      </w:r>
      <w:proofErr w:type="spellEnd"/>
      <w:r>
        <w:rPr>
          <w:rFonts w:ascii="Arial" w:eastAsia="Arial" w:hAnsi="Arial" w:cs="Arial"/>
          <w:sz w:val="22"/>
          <w:szCs w:val="22"/>
        </w:rPr>
        <w:t xml:space="preserve"> to navigate through unfamiliar terrains.</w:t>
      </w:r>
    </w:p>
    <w:p w14:paraId="0C8BC2B1" w14:textId="77777777" w:rsidR="00781E90" w:rsidRDefault="00A4471B">
      <w:pPr>
        <w:numPr>
          <w:ilvl w:val="0"/>
          <w:numId w:val="2"/>
        </w:numPr>
        <w:spacing w:line="220" w:lineRule="atLeast"/>
        <w:ind w:left="780" w:hanging="292"/>
        <w:rPr>
          <w:rFonts w:ascii="Arial" w:eastAsia="Arial" w:hAnsi="Arial" w:cs="Arial"/>
          <w:sz w:val="22"/>
          <w:szCs w:val="22"/>
        </w:rPr>
      </w:pPr>
      <w:r>
        <w:rPr>
          <w:rFonts w:ascii="Arial" w:eastAsia="Arial" w:hAnsi="Arial" w:cs="Arial"/>
          <w:sz w:val="22"/>
          <w:szCs w:val="22"/>
        </w:rPr>
        <w:t xml:space="preserve">Utilized and integrated ultrasonic and </w:t>
      </w:r>
      <w:proofErr w:type="spellStart"/>
      <w:r>
        <w:rPr>
          <w:rFonts w:ascii="Arial" w:eastAsia="Arial" w:hAnsi="Arial" w:cs="Arial"/>
          <w:sz w:val="22"/>
          <w:szCs w:val="22"/>
        </w:rPr>
        <w:t>colour</w:t>
      </w:r>
      <w:proofErr w:type="spellEnd"/>
      <w:r>
        <w:rPr>
          <w:rFonts w:ascii="Arial" w:eastAsia="Arial" w:hAnsi="Arial" w:cs="Arial"/>
          <w:sz w:val="22"/>
          <w:szCs w:val="22"/>
        </w:rPr>
        <w:t xml:space="preserve"> sensors for geometrical data and </w:t>
      </w:r>
      <w:proofErr w:type="spellStart"/>
      <w:r>
        <w:rPr>
          <w:rFonts w:ascii="Arial" w:eastAsia="Arial" w:hAnsi="Arial" w:cs="Arial"/>
          <w:sz w:val="22"/>
          <w:szCs w:val="22"/>
        </w:rPr>
        <w:t>colour</w:t>
      </w:r>
      <w:proofErr w:type="spellEnd"/>
      <w:r>
        <w:rPr>
          <w:rFonts w:ascii="Arial" w:eastAsia="Arial" w:hAnsi="Arial" w:cs="Arial"/>
          <w:sz w:val="22"/>
          <w:szCs w:val="22"/>
        </w:rPr>
        <w:t xml:space="preserve"> recognition, ensuring high precision and accuracy.</w:t>
      </w:r>
    </w:p>
    <w:p w14:paraId="68B8AE4E" w14:textId="0CF7A394" w:rsidR="00781E90" w:rsidRDefault="00A4471B">
      <w:pPr>
        <w:spacing w:line="220" w:lineRule="atLeast"/>
        <w:rPr>
          <w:rFonts w:ascii="Arial" w:eastAsia="Arial" w:hAnsi="Arial" w:cs="Arial"/>
          <w:sz w:val="22"/>
          <w:szCs w:val="22"/>
        </w:rPr>
      </w:pPr>
      <w:r>
        <w:rPr>
          <w:rFonts w:ascii="Arial" w:eastAsia="Arial" w:hAnsi="Arial" w:cs="Arial"/>
          <w:sz w:val="22"/>
          <w:szCs w:val="22"/>
        </w:rPr>
        <w:t> </w:t>
      </w:r>
    </w:p>
    <w:p w14:paraId="1003D469" w14:textId="77777777" w:rsidR="00781E90" w:rsidRDefault="00A4471B">
      <w:pPr>
        <w:tabs>
          <w:tab w:val="right" w:pos="9330"/>
        </w:tabs>
        <w:spacing w:line="220" w:lineRule="atLeast"/>
        <w:rPr>
          <w:rStyle w:val="fs14fw6"/>
          <w:rFonts w:ascii="Arial" w:eastAsia="Arial" w:hAnsi="Arial" w:cs="Arial"/>
          <w:b/>
          <w:bCs/>
          <w:sz w:val="22"/>
          <w:szCs w:val="22"/>
        </w:rPr>
      </w:pPr>
      <w:r>
        <w:rPr>
          <w:rStyle w:val="fs14fw6overflow-hidden"/>
          <w:rFonts w:ascii="Arial" w:eastAsia="Arial" w:hAnsi="Arial" w:cs="Arial"/>
          <w:b/>
          <w:bCs/>
          <w:sz w:val="22"/>
          <w:szCs w:val="22"/>
        </w:rPr>
        <w:t>Navigation Robot Project</w:t>
      </w:r>
      <w:r>
        <w:rPr>
          <w:rStyle w:val="fs14fw6"/>
          <w:rFonts w:ascii="Arial" w:eastAsia="Arial" w:hAnsi="Arial" w:cs="Arial"/>
          <w:b/>
          <w:bCs/>
          <w:sz w:val="22"/>
          <w:szCs w:val="22"/>
        </w:rPr>
        <w:tab/>
      </w:r>
      <w:r>
        <w:rPr>
          <w:rStyle w:val="fs14fw6overflow-hidden"/>
          <w:rFonts w:ascii="Arial" w:eastAsia="Arial" w:hAnsi="Arial" w:cs="Arial"/>
          <w:b/>
          <w:bCs/>
          <w:sz w:val="22"/>
          <w:szCs w:val="22"/>
        </w:rPr>
        <w:t>Jan 2023 - Apr 2023</w:t>
      </w:r>
    </w:p>
    <w:p w14:paraId="7DF86D19" w14:textId="37C3F212" w:rsidR="00781E90" w:rsidRDefault="00A4471B">
      <w:pPr>
        <w:numPr>
          <w:ilvl w:val="0"/>
          <w:numId w:val="3"/>
        </w:numPr>
        <w:spacing w:line="220" w:lineRule="atLeast"/>
        <w:ind w:left="780" w:hanging="292"/>
        <w:rPr>
          <w:rFonts w:ascii="Arial" w:eastAsia="Arial" w:hAnsi="Arial" w:cs="Arial"/>
          <w:sz w:val="22"/>
          <w:szCs w:val="22"/>
        </w:rPr>
      </w:pPr>
      <w:r>
        <w:rPr>
          <w:rFonts w:ascii="Arial" w:eastAsia="Arial" w:hAnsi="Arial" w:cs="Arial"/>
          <w:sz w:val="22"/>
          <w:szCs w:val="22"/>
        </w:rPr>
        <w:t>Designed, developed, and tested rescue robot integrating LiDAR and Hector SLAM technologies.</w:t>
      </w:r>
    </w:p>
    <w:p w14:paraId="3E7E57AF" w14:textId="77777777" w:rsidR="00781E90" w:rsidRDefault="00A4471B">
      <w:pPr>
        <w:numPr>
          <w:ilvl w:val="0"/>
          <w:numId w:val="3"/>
        </w:numPr>
        <w:spacing w:line="220" w:lineRule="atLeast"/>
        <w:ind w:left="780" w:hanging="292"/>
        <w:rPr>
          <w:rFonts w:ascii="Arial" w:eastAsia="Arial" w:hAnsi="Arial" w:cs="Arial"/>
          <w:sz w:val="22"/>
          <w:szCs w:val="22"/>
        </w:rPr>
      </w:pPr>
      <w:r>
        <w:rPr>
          <w:rFonts w:ascii="Arial" w:eastAsia="Arial" w:hAnsi="Arial" w:cs="Arial"/>
          <w:sz w:val="22"/>
          <w:szCs w:val="22"/>
        </w:rPr>
        <w:t>Incorporated and integrated Raspberry Pi and ROS Noetic for unparalleled efficiency.</w:t>
      </w:r>
    </w:p>
    <w:p w14:paraId="0FF6BB4E" w14:textId="3539DCB8" w:rsidR="00781E90" w:rsidRDefault="00A4471B">
      <w:pPr>
        <w:numPr>
          <w:ilvl w:val="0"/>
          <w:numId w:val="3"/>
        </w:numPr>
        <w:spacing w:line="220" w:lineRule="atLeast"/>
        <w:ind w:left="780" w:hanging="292"/>
        <w:rPr>
          <w:rFonts w:ascii="Arial" w:eastAsia="Arial" w:hAnsi="Arial" w:cs="Arial"/>
          <w:sz w:val="22"/>
          <w:szCs w:val="22"/>
        </w:rPr>
      </w:pPr>
      <w:r>
        <w:rPr>
          <w:rFonts w:ascii="Arial" w:eastAsia="Arial" w:hAnsi="Arial" w:cs="Arial"/>
          <w:sz w:val="22"/>
          <w:szCs w:val="22"/>
        </w:rPr>
        <w:t>Coordinated a collaborative team to ensure effective efforts and high mission success rates.</w:t>
      </w:r>
    </w:p>
    <w:p w14:paraId="077C53F0" w14:textId="70C03B56" w:rsidR="00781E90" w:rsidRDefault="00A4471B">
      <w:pPr>
        <w:spacing w:line="220" w:lineRule="atLeast"/>
        <w:rPr>
          <w:rFonts w:ascii="Arial" w:eastAsia="Arial" w:hAnsi="Arial" w:cs="Arial"/>
          <w:sz w:val="22"/>
          <w:szCs w:val="22"/>
        </w:rPr>
      </w:pPr>
      <w:r>
        <w:rPr>
          <w:rFonts w:ascii="Arial" w:eastAsia="Arial" w:hAnsi="Arial" w:cs="Arial"/>
          <w:sz w:val="22"/>
          <w:szCs w:val="22"/>
        </w:rPr>
        <w:t> </w:t>
      </w:r>
    </w:p>
    <w:p w14:paraId="47ACE54B" w14:textId="5478FEED" w:rsidR="00781E90" w:rsidRDefault="00A4471B">
      <w:pPr>
        <w:tabs>
          <w:tab w:val="right" w:pos="9330"/>
        </w:tabs>
        <w:spacing w:line="220" w:lineRule="atLeast"/>
        <w:rPr>
          <w:rStyle w:val="fs14fw6"/>
          <w:rFonts w:ascii="Arial" w:eastAsia="Arial" w:hAnsi="Arial" w:cs="Arial"/>
          <w:b/>
          <w:bCs/>
          <w:sz w:val="22"/>
          <w:szCs w:val="22"/>
        </w:rPr>
      </w:pPr>
      <w:r>
        <w:rPr>
          <w:rStyle w:val="fs14fw6overflow-hidden"/>
          <w:rFonts w:ascii="Arial" w:eastAsia="Arial" w:hAnsi="Arial" w:cs="Arial"/>
          <w:b/>
          <w:bCs/>
          <w:sz w:val="22"/>
          <w:szCs w:val="22"/>
        </w:rPr>
        <w:t>React Web Application, Orbital</w:t>
      </w:r>
      <w:r>
        <w:rPr>
          <w:rStyle w:val="fs14fw6"/>
          <w:rFonts w:ascii="Arial" w:eastAsia="Arial" w:hAnsi="Arial" w:cs="Arial"/>
          <w:b/>
          <w:bCs/>
          <w:sz w:val="22"/>
          <w:szCs w:val="22"/>
        </w:rPr>
        <w:tab/>
      </w:r>
      <w:r>
        <w:rPr>
          <w:rStyle w:val="fs14fw6overflow-hidden"/>
          <w:rFonts w:ascii="Arial" w:eastAsia="Arial" w:hAnsi="Arial" w:cs="Arial"/>
          <w:b/>
          <w:bCs/>
          <w:sz w:val="22"/>
          <w:szCs w:val="22"/>
        </w:rPr>
        <w:t>Apr 2023 - Aug 2023</w:t>
      </w:r>
    </w:p>
    <w:p w14:paraId="4EE5568C" w14:textId="77777777" w:rsidR="00781E90" w:rsidRDefault="00A4471B">
      <w:pPr>
        <w:numPr>
          <w:ilvl w:val="0"/>
          <w:numId w:val="4"/>
        </w:numPr>
        <w:spacing w:line="220" w:lineRule="atLeast"/>
        <w:ind w:left="780" w:hanging="292"/>
        <w:rPr>
          <w:rFonts w:ascii="Arial" w:eastAsia="Arial" w:hAnsi="Arial" w:cs="Arial"/>
          <w:sz w:val="22"/>
          <w:szCs w:val="22"/>
        </w:rPr>
      </w:pPr>
      <w:r>
        <w:rPr>
          <w:rFonts w:ascii="Arial" w:eastAsia="Arial" w:hAnsi="Arial" w:cs="Arial"/>
          <w:sz w:val="22"/>
          <w:szCs w:val="22"/>
        </w:rPr>
        <w:t>Designed, developed, and deployed a React web application to enable students to form effective project teams.</w:t>
      </w:r>
    </w:p>
    <w:p w14:paraId="4F360CB4" w14:textId="55EDF43E" w:rsidR="00781E90" w:rsidRDefault="00A4471B">
      <w:pPr>
        <w:numPr>
          <w:ilvl w:val="0"/>
          <w:numId w:val="4"/>
        </w:numPr>
        <w:spacing w:line="220" w:lineRule="atLeast"/>
        <w:ind w:left="780" w:hanging="292"/>
        <w:rPr>
          <w:rFonts w:ascii="Arial" w:eastAsia="Arial" w:hAnsi="Arial" w:cs="Arial"/>
          <w:sz w:val="22"/>
          <w:szCs w:val="22"/>
        </w:rPr>
      </w:pPr>
      <w:r>
        <w:rPr>
          <w:rFonts w:ascii="Arial" w:eastAsia="Arial" w:hAnsi="Arial" w:cs="Arial"/>
          <w:sz w:val="22"/>
          <w:szCs w:val="22"/>
        </w:rPr>
        <w:t xml:space="preserve">Utilized ReactJS and Firebase in developing interactive website features: </w:t>
      </w:r>
      <w:r w:rsidR="00CB49DD">
        <w:rPr>
          <w:rFonts w:ascii="Arial" w:eastAsia="Arial" w:hAnsi="Arial" w:cs="Arial"/>
          <w:sz w:val="22"/>
          <w:szCs w:val="22"/>
        </w:rPr>
        <w:t xml:space="preserve">Realtime data, </w:t>
      </w:r>
      <w:r>
        <w:rPr>
          <w:rFonts w:ascii="Arial" w:eastAsia="Arial" w:hAnsi="Arial" w:cs="Arial"/>
          <w:sz w:val="22"/>
          <w:szCs w:val="22"/>
        </w:rPr>
        <w:t>Chat Function, Posts, Post Creation.</w:t>
      </w:r>
    </w:p>
    <w:p w14:paraId="6792390B" w14:textId="77777777" w:rsidR="00781E90" w:rsidRDefault="00A4471B">
      <w:pPr>
        <w:numPr>
          <w:ilvl w:val="0"/>
          <w:numId w:val="4"/>
        </w:numPr>
        <w:spacing w:line="220" w:lineRule="atLeast"/>
        <w:ind w:left="780" w:hanging="292"/>
        <w:rPr>
          <w:rFonts w:ascii="Arial" w:eastAsia="Arial" w:hAnsi="Arial" w:cs="Arial"/>
          <w:sz w:val="22"/>
          <w:szCs w:val="22"/>
        </w:rPr>
      </w:pPr>
      <w:r>
        <w:rPr>
          <w:rFonts w:ascii="Arial" w:eastAsia="Arial" w:hAnsi="Arial" w:cs="Arial"/>
          <w:sz w:val="22"/>
          <w:szCs w:val="22"/>
        </w:rPr>
        <w:t>Coordinated and collaborated in a team of two to ensure effective work rates.</w:t>
      </w:r>
    </w:p>
    <w:p w14:paraId="6FA34B29" w14:textId="77777777" w:rsidR="00781E90" w:rsidRDefault="00A4471B">
      <w:pPr>
        <w:spacing w:line="220" w:lineRule="atLeast"/>
        <w:rPr>
          <w:rFonts w:ascii="Arial" w:eastAsia="Arial" w:hAnsi="Arial" w:cs="Arial"/>
          <w:sz w:val="22"/>
          <w:szCs w:val="22"/>
        </w:rPr>
      </w:pPr>
      <w:r>
        <w:rPr>
          <w:rFonts w:ascii="Arial" w:eastAsia="Arial" w:hAnsi="Arial" w:cs="Arial"/>
          <w:sz w:val="22"/>
          <w:szCs w:val="22"/>
        </w:rPr>
        <w:t> </w:t>
      </w:r>
    </w:p>
    <w:p w14:paraId="668760DF" w14:textId="06A05003" w:rsidR="00781E90" w:rsidRDefault="00A4471B">
      <w:pPr>
        <w:pBdr>
          <w:bottom w:val="thinThickSmallGap" w:sz="18" w:space="0" w:color="000000"/>
        </w:pBdr>
        <w:spacing w:line="236" w:lineRule="atLeast"/>
        <w:rPr>
          <w:rFonts w:ascii="Arial" w:eastAsia="Arial" w:hAnsi="Arial" w:cs="Arial"/>
          <w:b/>
          <w:bCs/>
          <w:caps/>
        </w:rPr>
      </w:pPr>
      <w:r>
        <w:rPr>
          <w:rFonts w:ascii="Arial" w:eastAsia="Arial" w:hAnsi="Arial" w:cs="Arial"/>
          <w:b/>
          <w:bCs/>
          <w:caps/>
        </w:rPr>
        <w:t>achievements</w:t>
      </w:r>
    </w:p>
    <w:p w14:paraId="729C4A50" w14:textId="20147BC5" w:rsidR="00781E90" w:rsidRDefault="00A4471B">
      <w:pPr>
        <w:numPr>
          <w:ilvl w:val="0"/>
          <w:numId w:val="5"/>
        </w:numPr>
        <w:spacing w:line="220" w:lineRule="atLeast"/>
        <w:ind w:left="780" w:hanging="292"/>
        <w:rPr>
          <w:rFonts w:ascii="Arial" w:eastAsia="Arial" w:hAnsi="Arial" w:cs="Arial"/>
          <w:sz w:val="22"/>
          <w:szCs w:val="22"/>
        </w:rPr>
      </w:pPr>
      <w:r>
        <w:rPr>
          <w:rFonts w:ascii="Arial" w:eastAsia="Arial" w:hAnsi="Arial" w:cs="Arial"/>
          <w:sz w:val="22"/>
          <w:szCs w:val="22"/>
        </w:rPr>
        <w:t>Awards: 1st place in Science and Technology Quiz Competition conducted jointly by National Council for Science and Technology Communication (NCSTC) and Tamil Nadu State Council for Science and Technology (TNSCST) in PRIST University. (Jan 2019)</w:t>
      </w:r>
    </w:p>
    <w:p w14:paraId="70DBD034" w14:textId="77777777" w:rsidR="00781E90" w:rsidRDefault="00A4471B">
      <w:pPr>
        <w:spacing w:line="220" w:lineRule="atLeast"/>
        <w:rPr>
          <w:rFonts w:ascii="Arial" w:eastAsia="Arial" w:hAnsi="Arial" w:cs="Arial"/>
          <w:sz w:val="22"/>
          <w:szCs w:val="22"/>
        </w:rPr>
      </w:pPr>
      <w:r>
        <w:rPr>
          <w:rFonts w:ascii="Arial" w:eastAsia="Arial" w:hAnsi="Arial" w:cs="Arial"/>
          <w:sz w:val="22"/>
          <w:szCs w:val="22"/>
        </w:rPr>
        <w:t> </w:t>
      </w:r>
    </w:p>
    <w:p w14:paraId="3BCF3F85" w14:textId="77777777" w:rsidR="00781E90" w:rsidRDefault="00A4471B">
      <w:pPr>
        <w:pBdr>
          <w:bottom w:val="thinThickSmallGap" w:sz="18" w:space="0" w:color="000000"/>
        </w:pBdr>
        <w:spacing w:line="236" w:lineRule="atLeast"/>
        <w:rPr>
          <w:rFonts w:ascii="Arial" w:eastAsia="Arial" w:hAnsi="Arial" w:cs="Arial"/>
          <w:b/>
          <w:bCs/>
          <w:caps/>
        </w:rPr>
      </w:pPr>
      <w:r>
        <w:rPr>
          <w:rFonts w:ascii="Arial" w:eastAsia="Arial" w:hAnsi="Arial" w:cs="Arial"/>
          <w:b/>
          <w:bCs/>
          <w:caps/>
        </w:rPr>
        <w:t>leadership experience</w:t>
      </w:r>
    </w:p>
    <w:p w14:paraId="18C4A90F" w14:textId="5CB62FB5" w:rsidR="00781E90" w:rsidRDefault="00A4471B">
      <w:pPr>
        <w:tabs>
          <w:tab w:val="right" w:pos="9330"/>
        </w:tabs>
        <w:spacing w:line="220" w:lineRule="atLeast"/>
        <w:rPr>
          <w:rFonts w:ascii="Arial" w:eastAsia="Arial" w:hAnsi="Arial" w:cs="Arial"/>
          <w:b/>
          <w:bCs/>
          <w:sz w:val="22"/>
          <w:szCs w:val="22"/>
        </w:rPr>
      </w:pPr>
      <w:r>
        <w:rPr>
          <w:rStyle w:val="fs14fw6"/>
          <w:rFonts w:ascii="Arial" w:eastAsia="Arial" w:hAnsi="Arial" w:cs="Arial"/>
          <w:b/>
          <w:bCs/>
          <w:sz w:val="22"/>
          <w:szCs w:val="22"/>
        </w:rPr>
        <w:t>Home-Town Community Events</w:t>
      </w:r>
      <w:r>
        <w:rPr>
          <w:rStyle w:val="fs14fw6undefinedtdn"/>
          <w:rFonts w:ascii="Arial" w:eastAsia="Arial" w:hAnsi="Arial" w:cs="Arial"/>
          <w:b/>
          <w:bCs/>
          <w:sz w:val="22"/>
          <w:szCs w:val="22"/>
        </w:rPr>
        <w:t xml:space="preserve">, </w:t>
      </w:r>
      <w:r w:rsidR="007F2B40">
        <w:rPr>
          <w:rStyle w:val="fs14fw6"/>
          <w:rFonts w:ascii="Arial" w:eastAsia="Arial" w:hAnsi="Arial" w:cs="Arial"/>
          <w:b/>
          <w:bCs/>
          <w:sz w:val="22"/>
          <w:szCs w:val="22"/>
        </w:rPr>
        <w:t>Organizer</w:t>
      </w:r>
      <w:r>
        <w:rPr>
          <w:rStyle w:val="fs14fw6"/>
          <w:rFonts w:ascii="Arial" w:eastAsia="Arial" w:hAnsi="Arial" w:cs="Arial"/>
          <w:b/>
          <w:bCs/>
          <w:sz w:val="22"/>
          <w:szCs w:val="22"/>
        </w:rPr>
        <w:tab/>
        <w:t>Apr 2018 - Jan 2020</w:t>
      </w:r>
    </w:p>
    <w:p w14:paraId="4B9672D3" w14:textId="77777777" w:rsidR="00781E90" w:rsidRDefault="00A4471B">
      <w:pPr>
        <w:numPr>
          <w:ilvl w:val="0"/>
          <w:numId w:val="6"/>
        </w:numPr>
        <w:spacing w:line="220" w:lineRule="atLeast"/>
        <w:ind w:left="780" w:hanging="292"/>
        <w:rPr>
          <w:rFonts w:ascii="Arial" w:eastAsia="Arial" w:hAnsi="Arial" w:cs="Arial"/>
          <w:sz w:val="22"/>
          <w:szCs w:val="22"/>
        </w:rPr>
      </w:pPr>
      <w:r>
        <w:rPr>
          <w:rFonts w:ascii="Arial" w:eastAsia="Arial" w:hAnsi="Arial" w:cs="Arial"/>
          <w:sz w:val="22"/>
          <w:szCs w:val="22"/>
        </w:rPr>
        <w:t>Planned and organized community events to encourage children involvement in physical activities and sports, promotes both physical and mental health.</w:t>
      </w:r>
    </w:p>
    <w:p w14:paraId="65BFE257" w14:textId="79FFF9B9" w:rsidR="00781E90" w:rsidRDefault="00A4471B">
      <w:pPr>
        <w:spacing w:line="220" w:lineRule="atLeast"/>
        <w:rPr>
          <w:rFonts w:ascii="Arial" w:eastAsia="Arial" w:hAnsi="Arial" w:cs="Arial"/>
          <w:sz w:val="22"/>
          <w:szCs w:val="22"/>
        </w:rPr>
      </w:pPr>
      <w:r>
        <w:rPr>
          <w:rFonts w:ascii="Arial" w:eastAsia="Arial" w:hAnsi="Arial" w:cs="Arial"/>
          <w:sz w:val="22"/>
          <w:szCs w:val="22"/>
        </w:rPr>
        <w:t> </w:t>
      </w:r>
    </w:p>
    <w:p w14:paraId="0D5B0DB5" w14:textId="77777777" w:rsidR="00781E90" w:rsidRDefault="00A4471B">
      <w:pPr>
        <w:tabs>
          <w:tab w:val="right" w:pos="9330"/>
        </w:tabs>
        <w:spacing w:line="220" w:lineRule="atLeast"/>
        <w:rPr>
          <w:rFonts w:ascii="Arial" w:eastAsia="Arial" w:hAnsi="Arial" w:cs="Arial"/>
          <w:b/>
          <w:bCs/>
          <w:sz w:val="22"/>
          <w:szCs w:val="22"/>
        </w:rPr>
      </w:pPr>
      <w:r>
        <w:rPr>
          <w:rStyle w:val="fs14fw6"/>
          <w:rFonts w:ascii="Arial" w:eastAsia="Arial" w:hAnsi="Arial" w:cs="Arial"/>
          <w:b/>
          <w:bCs/>
          <w:sz w:val="22"/>
          <w:szCs w:val="22"/>
        </w:rPr>
        <w:t>Singapore Armed Forces</w:t>
      </w:r>
      <w:r>
        <w:rPr>
          <w:rStyle w:val="fs14fw6undefinedtdn"/>
          <w:rFonts w:ascii="Arial" w:eastAsia="Arial" w:hAnsi="Arial" w:cs="Arial"/>
          <w:b/>
          <w:bCs/>
          <w:sz w:val="22"/>
          <w:szCs w:val="22"/>
        </w:rPr>
        <w:t xml:space="preserve">, </w:t>
      </w:r>
      <w:r>
        <w:rPr>
          <w:rStyle w:val="fs14fw6"/>
          <w:rFonts w:ascii="Arial" w:eastAsia="Arial" w:hAnsi="Arial" w:cs="Arial"/>
          <w:b/>
          <w:bCs/>
          <w:sz w:val="22"/>
          <w:szCs w:val="22"/>
        </w:rPr>
        <w:t>Section Commander</w:t>
      </w:r>
      <w:r>
        <w:rPr>
          <w:rStyle w:val="fs14fw6"/>
          <w:rFonts w:ascii="Arial" w:eastAsia="Arial" w:hAnsi="Arial" w:cs="Arial"/>
          <w:b/>
          <w:bCs/>
          <w:sz w:val="22"/>
          <w:szCs w:val="22"/>
        </w:rPr>
        <w:tab/>
        <w:t>Nov 2021 - Jul 2022</w:t>
      </w:r>
    </w:p>
    <w:p w14:paraId="79299405" w14:textId="53337879" w:rsidR="00781E90" w:rsidRDefault="00A4471B">
      <w:pPr>
        <w:numPr>
          <w:ilvl w:val="0"/>
          <w:numId w:val="7"/>
        </w:numPr>
        <w:spacing w:line="220" w:lineRule="atLeast"/>
        <w:ind w:left="780" w:hanging="292"/>
        <w:rPr>
          <w:rFonts w:ascii="Arial" w:eastAsia="Arial" w:hAnsi="Arial" w:cs="Arial"/>
          <w:sz w:val="22"/>
          <w:szCs w:val="22"/>
        </w:rPr>
      </w:pPr>
      <w:r>
        <w:rPr>
          <w:rFonts w:ascii="Arial" w:eastAsia="Arial" w:hAnsi="Arial" w:cs="Arial"/>
          <w:sz w:val="22"/>
          <w:szCs w:val="22"/>
        </w:rPr>
        <w:t>Served as a section commander with rank of 3rd sergeant during national service.</w:t>
      </w:r>
    </w:p>
    <w:p w14:paraId="4B2077A8" w14:textId="77777777" w:rsidR="00781E90" w:rsidRDefault="00A4471B">
      <w:pPr>
        <w:numPr>
          <w:ilvl w:val="0"/>
          <w:numId w:val="7"/>
        </w:numPr>
        <w:spacing w:line="220" w:lineRule="atLeast"/>
        <w:ind w:left="780" w:hanging="292"/>
        <w:rPr>
          <w:rFonts w:ascii="Arial" w:eastAsia="Arial" w:hAnsi="Arial" w:cs="Arial"/>
          <w:sz w:val="22"/>
          <w:szCs w:val="22"/>
        </w:rPr>
      </w:pPr>
      <w:r>
        <w:rPr>
          <w:rFonts w:ascii="Arial" w:eastAsia="Arial" w:hAnsi="Arial" w:cs="Arial"/>
          <w:sz w:val="22"/>
          <w:szCs w:val="22"/>
        </w:rPr>
        <w:t>Fulfilled tasks and duties assigned timely with high standards.</w:t>
      </w:r>
    </w:p>
    <w:p w14:paraId="379B3AFA" w14:textId="1AF20CBC" w:rsidR="00781E90" w:rsidRDefault="00A4471B">
      <w:pPr>
        <w:numPr>
          <w:ilvl w:val="0"/>
          <w:numId w:val="7"/>
        </w:numPr>
        <w:spacing w:line="220" w:lineRule="atLeast"/>
        <w:ind w:left="780" w:hanging="292"/>
        <w:rPr>
          <w:rFonts w:ascii="Arial" w:eastAsia="Arial" w:hAnsi="Arial" w:cs="Arial"/>
          <w:sz w:val="22"/>
          <w:szCs w:val="22"/>
        </w:rPr>
      </w:pPr>
      <w:r>
        <w:rPr>
          <w:rFonts w:ascii="Arial" w:eastAsia="Arial" w:hAnsi="Arial" w:cs="Arial"/>
          <w:sz w:val="22"/>
          <w:szCs w:val="22"/>
        </w:rPr>
        <w:t>Lead and supervised a group of servicemen to achieve mission success in all tasks.</w:t>
      </w:r>
    </w:p>
    <w:p w14:paraId="59326595" w14:textId="2164BBDD" w:rsidR="00781E90" w:rsidRDefault="00A4471B">
      <w:pPr>
        <w:numPr>
          <w:ilvl w:val="0"/>
          <w:numId w:val="7"/>
        </w:numPr>
        <w:spacing w:line="220" w:lineRule="atLeast"/>
        <w:ind w:left="780" w:hanging="292"/>
        <w:rPr>
          <w:rFonts w:ascii="Arial" w:eastAsia="Arial" w:hAnsi="Arial" w:cs="Arial"/>
          <w:sz w:val="22"/>
          <w:szCs w:val="22"/>
        </w:rPr>
      </w:pPr>
      <w:r>
        <w:rPr>
          <w:rFonts w:ascii="Arial" w:eastAsia="Arial" w:hAnsi="Arial" w:cs="Arial"/>
          <w:sz w:val="22"/>
          <w:szCs w:val="22"/>
        </w:rPr>
        <w:lastRenderedPageBreak/>
        <w:t>Cultivated proper safety and security practices in my depot as the Safety Officer-in-Charge (OIC), achieving zero major accidents during service.</w:t>
      </w:r>
    </w:p>
    <w:p w14:paraId="7D6FDA05" w14:textId="739DDA0A" w:rsidR="00781E90" w:rsidRDefault="00A4471B">
      <w:pPr>
        <w:spacing w:line="220" w:lineRule="atLeast"/>
        <w:rPr>
          <w:rFonts w:ascii="Arial" w:eastAsia="Arial" w:hAnsi="Arial" w:cs="Arial"/>
          <w:sz w:val="22"/>
          <w:szCs w:val="22"/>
        </w:rPr>
      </w:pPr>
      <w:r>
        <w:rPr>
          <w:rFonts w:ascii="Arial" w:eastAsia="Arial" w:hAnsi="Arial" w:cs="Arial"/>
          <w:sz w:val="22"/>
          <w:szCs w:val="22"/>
        </w:rPr>
        <w:t> </w:t>
      </w:r>
    </w:p>
    <w:p w14:paraId="6A2F02EE" w14:textId="77E08EBD" w:rsidR="00502058" w:rsidRDefault="00502058">
      <w:pPr>
        <w:spacing w:line="220" w:lineRule="atLeast"/>
        <w:rPr>
          <w:rFonts w:ascii="Arial" w:eastAsia="Arial" w:hAnsi="Arial" w:cs="Arial"/>
          <w:sz w:val="22"/>
          <w:szCs w:val="22"/>
        </w:rPr>
      </w:pPr>
    </w:p>
    <w:p w14:paraId="470BEA4D" w14:textId="68A8EDF6" w:rsidR="00781E90" w:rsidRDefault="00A4471B">
      <w:pPr>
        <w:pBdr>
          <w:bottom w:val="thinThickSmallGap" w:sz="18" w:space="0" w:color="000000"/>
        </w:pBdr>
        <w:spacing w:line="236" w:lineRule="atLeast"/>
        <w:rPr>
          <w:rFonts w:ascii="Arial" w:eastAsia="Arial" w:hAnsi="Arial" w:cs="Arial"/>
          <w:b/>
          <w:bCs/>
          <w:caps/>
        </w:rPr>
      </w:pPr>
      <w:r>
        <w:rPr>
          <w:rFonts w:ascii="Arial" w:eastAsia="Arial" w:hAnsi="Arial" w:cs="Arial"/>
          <w:b/>
          <w:bCs/>
          <w:caps/>
        </w:rPr>
        <w:t>skills</w:t>
      </w:r>
    </w:p>
    <w:p w14:paraId="2F2868CF" w14:textId="77777777" w:rsidR="00781E90" w:rsidRDefault="00A4471B">
      <w:pPr>
        <w:numPr>
          <w:ilvl w:val="0"/>
          <w:numId w:val="8"/>
        </w:numPr>
        <w:spacing w:line="220" w:lineRule="atLeast"/>
        <w:ind w:left="780" w:hanging="292"/>
        <w:rPr>
          <w:rFonts w:ascii="Arial" w:eastAsia="Arial" w:hAnsi="Arial" w:cs="Arial"/>
          <w:sz w:val="22"/>
          <w:szCs w:val="22"/>
        </w:rPr>
      </w:pPr>
      <w:r>
        <w:rPr>
          <w:rFonts w:ascii="Arial" w:eastAsia="Arial" w:hAnsi="Arial" w:cs="Arial"/>
          <w:sz w:val="22"/>
          <w:szCs w:val="22"/>
        </w:rPr>
        <w:t>Proficient in English (Spoken and Written)</w:t>
      </w:r>
    </w:p>
    <w:p w14:paraId="3C49A910" w14:textId="77777777" w:rsidR="00781E90" w:rsidRDefault="00A4471B">
      <w:pPr>
        <w:numPr>
          <w:ilvl w:val="0"/>
          <w:numId w:val="8"/>
        </w:numPr>
        <w:spacing w:line="220" w:lineRule="atLeast"/>
        <w:ind w:left="780" w:hanging="292"/>
        <w:rPr>
          <w:rFonts w:ascii="Arial" w:eastAsia="Arial" w:hAnsi="Arial" w:cs="Arial"/>
          <w:sz w:val="22"/>
          <w:szCs w:val="22"/>
        </w:rPr>
      </w:pPr>
      <w:r>
        <w:rPr>
          <w:rFonts w:ascii="Arial" w:eastAsia="Arial" w:hAnsi="Arial" w:cs="Arial"/>
          <w:sz w:val="22"/>
          <w:szCs w:val="22"/>
        </w:rPr>
        <w:t>Creative thinking and adaptive learning</w:t>
      </w:r>
    </w:p>
    <w:p w14:paraId="70E798CF" w14:textId="28382B43" w:rsidR="00781E90" w:rsidRDefault="00A4471B">
      <w:pPr>
        <w:numPr>
          <w:ilvl w:val="0"/>
          <w:numId w:val="8"/>
        </w:numPr>
        <w:spacing w:line="220" w:lineRule="atLeast"/>
        <w:ind w:left="780" w:hanging="292"/>
        <w:rPr>
          <w:rFonts w:ascii="Arial" w:eastAsia="Arial" w:hAnsi="Arial" w:cs="Arial"/>
          <w:sz w:val="22"/>
          <w:szCs w:val="22"/>
        </w:rPr>
      </w:pPr>
      <w:r>
        <w:rPr>
          <w:rFonts w:ascii="Arial" w:eastAsia="Arial" w:hAnsi="Arial" w:cs="Arial"/>
          <w:sz w:val="22"/>
          <w:szCs w:val="22"/>
        </w:rPr>
        <w:t>Programming Languages: C++, HTML,</w:t>
      </w:r>
      <w:r w:rsidR="00C54B68">
        <w:rPr>
          <w:rFonts w:ascii="Arial" w:eastAsia="Arial" w:hAnsi="Arial" w:cs="Arial"/>
          <w:sz w:val="22"/>
          <w:szCs w:val="22"/>
        </w:rPr>
        <w:t xml:space="preserve"> </w:t>
      </w:r>
      <w:r w:rsidR="00176271">
        <w:rPr>
          <w:rFonts w:ascii="Arial" w:eastAsia="Arial" w:hAnsi="Arial" w:cs="Arial"/>
          <w:sz w:val="22"/>
          <w:szCs w:val="22"/>
        </w:rPr>
        <w:t>JavaScript</w:t>
      </w:r>
      <w:r w:rsidR="00A60F55">
        <w:rPr>
          <w:rFonts w:ascii="Arial" w:eastAsia="Arial" w:hAnsi="Arial" w:cs="Arial"/>
          <w:sz w:val="22"/>
          <w:szCs w:val="22"/>
        </w:rPr>
        <w:t xml:space="preserve">, </w:t>
      </w:r>
      <w:proofErr w:type="spellStart"/>
      <w:r>
        <w:rPr>
          <w:rFonts w:ascii="Arial" w:eastAsia="Arial" w:hAnsi="Arial" w:cs="Arial"/>
          <w:sz w:val="22"/>
          <w:szCs w:val="22"/>
        </w:rPr>
        <w:t>ReactJs</w:t>
      </w:r>
      <w:proofErr w:type="spellEnd"/>
      <w:r w:rsidR="00FD0464">
        <w:rPr>
          <w:rFonts w:ascii="Arial" w:eastAsia="Arial" w:hAnsi="Arial" w:cs="Arial"/>
          <w:sz w:val="22"/>
          <w:szCs w:val="22"/>
        </w:rPr>
        <w:t xml:space="preserve"> Framework</w:t>
      </w:r>
      <w:r>
        <w:rPr>
          <w:rFonts w:ascii="Arial" w:eastAsia="Arial" w:hAnsi="Arial" w:cs="Arial"/>
          <w:sz w:val="22"/>
          <w:szCs w:val="22"/>
        </w:rPr>
        <w:t xml:space="preserve"> and Firebase</w:t>
      </w:r>
    </w:p>
    <w:p w14:paraId="7FDE40C5" w14:textId="6C35F98F" w:rsidR="00781E90" w:rsidRDefault="00A4471B">
      <w:pPr>
        <w:numPr>
          <w:ilvl w:val="0"/>
          <w:numId w:val="8"/>
        </w:numPr>
        <w:spacing w:line="220" w:lineRule="atLeast"/>
        <w:ind w:left="780" w:hanging="292"/>
        <w:rPr>
          <w:rFonts w:ascii="Arial" w:eastAsia="Arial" w:hAnsi="Arial" w:cs="Arial"/>
          <w:sz w:val="22"/>
          <w:szCs w:val="22"/>
        </w:rPr>
      </w:pPr>
      <w:r>
        <w:rPr>
          <w:rFonts w:ascii="Arial" w:eastAsia="Arial" w:hAnsi="Arial" w:cs="Arial"/>
          <w:sz w:val="22"/>
          <w:szCs w:val="22"/>
        </w:rPr>
        <w:t>Web development (ReactJS framework</w:t>
      </w:r>
      <w:r w:rsidR="001C2098">
        <w:rPr>
          <w:rFonts w:ascii="Arial" w:eastAsia="Arial" w:hAnsi="Arial" w:cs="Arial"/>
          <w:sz w:val="22"/>
          <w:szCs w:val="22"/>
        </w:rPr>
        <w:t>,</w:t>
      </w:r>
      <w:r w:rsidR="00176271">
        <w:rPr>
          <w:rFonts w:ascii="Arial" w:eastAsia="Arial" w:hAnsi="Arial" w:cs="Arial"/>
          <w:sz w:val="22"/>
          <w:szCs w:val="22"/>
        </w:rPr>
        <w:t xml:space="preserve"> </w:t>
      </w:r>
      <w:r w:rsidR="001C2098">
        <w:rPr>
          <w:rFonts w:ascii="Arial" w:eastAsia="Arial" w:hAnsi="Arial" w:cs="Arial"/>
          <w:sz w:val="22"/>
          <w:szCs w:val="22"/>
        </w:rPr>
        <w:t>CSS,</w:t>
      </w:r>
      <w:r w:rsidR="00176271">
        <w:rPr>
          <w:rFonts w:ascii="Arial" w:eastAsia="Arial" w:hAnsi="Arial" w:cs="Arial"/>
          <w:sz w:val="22"/>
          <w:szCs w:val="22"/>
        </w:rPr>
        <w:t xml:space="preserve"> </w:t>
      </w:r>
      <w:r w:rsidR="001C2098">
        <w:rPr>
          <w:rFonts w:ascii="Arial" w:eastAsia="Arial" w:hAnsi="Arial" w:cs="Arial"/>
          <w:sz w:val="22"/>
          <w:szCs w:val="22"/>
        </w:rPr>
        <w:t>HTML</w:t>
      </w:r>
      <w:r w:rsidR="00176271">
        <w:rPr>
          <w:rFonts w:ascii="Arial" w:eastAsia="Arial" w:hAnsi="Arial" w:cs="Arial"/>
          <w:sz w:val="22"/>
          <w:szCs w:val="22"/>
        </w:rPr>
        <w:t>, Bootstrap, firebase</w:t>
      </w:r>
      <w:r>
        <w:rPr>
          <w:rFonts w:ascii="Arial" w:eastAsia="Arial" w:hAnsi="Arial" w:cs="Arial"/>
          <w:sz w:val="22"/>
          <w:szCs w:val="22"/>
        </w:rPr>
        <w:t>)</w:t>
      </w:r>
    </w:p>
    <w:p w14:paraId="0C67C446" w14:textId="759687DC" w:rsidR="00781E90" w:rsidRDefault="00A4471B">
      <w:pPr>
        <w:numPr>
          <w:ilvl w:val="0"/>
          <w:numId w:val="8"/>
        </w:numPr>
        <w:spacing w:line="220" w:lineRule="atLeast"/>
        <w:ind w:left="780" w:hanging="292"/>
        <w:rPr>
          <w:rFonts w:ascii="Arial" w:eastAsia="Arial" w:hAnsi="Arial" w:cs="Arial"/>
          <w:sz w:val="22"/>
          <w:szCs w:val="22"/>
        </w:rPr>
      </w:pPr>
      <w:r>
        <w:rPr>
          <w:rFonts w:ascii="Arial" w:eastAsia="Arial" w:hAnsi="Arial" w:cs="Arial"/>
          <w:sz w:val="22"/>
          <w:szCs w:val="22"/>
        </w:rPr>
        <w:t>Proficient with Microsoft. Office Suite (Word, PowerPoint, and Excel)</w:t>
      </w:r>
    </w:p>
    <w:p w14:paraId="74056490" w14:textId="77777777" w:rsidR="00C93A19" w:rsidRDefault="00C93A19" w:rsidP="00C93A19">
      <w:pPr>
        <w:pBdr>
          <w:bottom w:val="thinThickSmallGap" w:sz="18" w:space="0" w:color="000000"/>
        </w:pBdr>
        <w:spacing w:line="236" w:lineRule="atLeast"/>
        <w:rPr>
          <w:rFonts w:ascii="Arial" w:eastAsia="Arial" w:hAnsi="Arial" w:cs="Arial"/>
          <w:sz w:val="22"/>
          <w:szCs w:val="22"/>
        </w:rPr>
      </w:pPr>
    </w:p>
    <w:p w14:paraId="4567BC57" w14:textId="00386E59" w:rsidR="00C93A19" w:rsidRDefault="00C93A19" w:rsidP="00C93A19">
      <w:pPr>
        <w:pBdr>
          <w:bottom w:val="thinThickSmallGap" w:sz="18" w:space="0" w:color="000000"/>
        </w:pBdr>
        <w:spacing w:line="236" w:lineRule="atLeast"/>
        <w:rPr>
          <w:rFonts w:ascii="Arial" w:eastAsia="Arial" w:hAnsi="Arial" w:cs="Arial"/>
          <w:sz w:val="22"/>
          <w:szCs w:val="22"/>
        </w:rPr>
      </w:pPr>
    </w:p>
    <w:p w14:paraId="03E16AE7" w14:textId="597E98F3" w:rsidR="00781E90" w:rsidRPr="008A6AA6" w:rsidRDefault="00A4471B" w:rsidP="008A6AA6">
      <w:pPr>
        <w:pBdr>
          <w:bottom w:val="thinThickSmallGap" w:sz="18" w:space="0" w:color="000000"/>
        </w:pBdr>
        <w:spacing w:line="236" w:lineRule="atLeast"/>
        <w:rPr>
          <w:rFonts w:ascii="Arial" w:eastAsia="Arial" w:hAnsi="Arial" w:cs="Arial"/>
          <w:b/>
          <w:bCs/>
          <w:caps/>
        </w:rPr>
      </w:pPr>
      <w:r>
        <w:rPr>
          <w:rFonts w:ascii="Arial" w:eastAsia="Arial" w:hAnsi="Arial" w:cs="Arial"/>
          <w:sz w:val="22"/>
          <w:szCs w:val="22"/>
        </w:rPr>
        <w:t> </w:t>
      </w:r>
      <w:r w:rsidR="008A6AA6">
        <w:rPr>
          <w:rFonts w:ascii="Arial" w:eastAsia="Arial" w:hAnsi="Arial" w:cs="Arial"/>
          <w:b/>
          <w:bCs/>
          <w:caps/>
        </w:rPr>
        <w:t>OPPURTUNITIES LOOKING FOR</w:t>
      </w:r>
    </w:p>
    <w:p w14:paraId="4315A476" w14:textId="3E5E15E6" w:rsidR="008A6AA6" w:rsidRPr="00176271" w:rsidRDefault="008A6AA6" w:rsidP="008A6AA6">
      <w:pPr>
        <w:pStyle w:val="ListParagraph"/>
        <w:numPr>
          <w:ilvl w:val="0"/>
          <w:numId w:val="9"/>
        </w:numPr>
        <w:spacing w:line="220" w:lineRule="atLeast"/>
        <w:rPr>
          <w:rFonts w:ascii="Arial" w:eastAsia="Arial" w:hAnsi="Arial" w:cs="Arial"/>
          <w:b/>
          <w:bCs/>
        </w:rPr>
      </w:pPr>
      <w:r w:rsidRPr="00176271">
        <w:rPr>
          <w:rFonts w:ascii="Arial" w:eastAsia="Arial" w:hAnsi="Arial" w:cs="Arial"/>
          <w:b/>
          <w:bCs/>
        </w:rPr>
        <w:t xml:space="preserve">Summer Internship </w:t>
      </w:r>
      <w:r w:rsidRPr="00176271">
        <w:rPr>
          <w:rFonts w:ascii="Arial" w:eastAsia="Arial" w:hAnsi="Arial" w:cs="Arial"/>
        </w:rPr>
        <w:t>(both credit and non-credit bearing</w:t>
      </w:r>
      <w:r w:rsidRPr="00176271">
        <w:rPr>
          <w:rFonts w:ascii="Arial" w:eastAsia="Arial" w:hAnsi="Arial" w:cs="Arial"/>
          <w:b/>
          <w:bCs/>
        </w:rPr>
        <w:t xml:space="preserve">): </w:t>
      </w:r>
    </w:p>
    <w:p w14:paraId="18905C8B" w14:textId="3ED13272" w:rsidR="008A6AA6" w:rsidRDefault="008A6AA6" w:rsidP="008A6AA6">
      <w:pPr>
        <w:pStyle w:val="ListParagraph"/>
        <w:numPr>
          <w:ilvl w:val="1"/>
          <w:numId w:val="9"/>
        </w:numPr>
        <w:spacing w:line="220" w:lineRule="atLeast"/>
        <w:rPr>
          <w:rFonts w:ascii="Arial" w:eastAsia="Arial" w:hAnsi="Arial" w:cs="Arial"/>
          <w:sz w:val="22"/>
          <w:szCs w:val="22"/>
        </w:rPr>
      </w:pPr>
      <w:r>
        <w:rPr>
          <w:rFonts w:ascii="Arial" w:eastAsia="Arial" w:hAnsi="Arial" w:cs="Arial"/>
          <w:sz w:val="22"/>
          <w:szCs w:val="22"/>
        </w:rPr>
        <w:t xml:space="preserve">Earliest Date: </w:t>
      </w:r>
      <w:r>
        <w:rPr>
          <w:rFonts w:ascii="Arial" w:eastAsia="Arial" w:hAnsi="Arial" w:cs="Arial"/>
          <w:sz w:val="22"/>
          <w:szCs w:val="22"/>
        </w:rPr>
        <w:t>13 May 2024</w:t>
      </w:r>
    </w:p>
    <w:p w14:paraId="7A63AFB8" w14:textId="068CBBC5" w:rsidR="008A6AA6" w:rsidRDefault="008A6AA6" w:rsidP="008A6AA6">
      <w:pPr>
        <w:pStyle w:val="ListParagraph"/>
        <w:numPr>
          <w:ilvl w:val="1"/>
          <w:numId w:val="9"/>
        </w:numPr>
        <w:spacing w:line="220" w:lineRule="atLeast"/>
        <w:rPr>
          <w:rFonts w:ascii="Arial" w:eastAsia="Arial" w:hAnsi="Arial" w:cs="Arial"/>
          <w:sz w:val="22"/>
          <w:szCs w:val="22"/>
        </w:rPr>
      </w:pPr>
      <w:r>
        <w:rPr>
          <w:rFonts w:ascii="Arial" w:eastAsia="Arial" w:hAnsi="Arial" w:cs="Arial"/>
          <w:sz w:val="22"/>
          <w:szCs w:val="22"/>
        </w:rPr>
        <w:t>Duration: 3 months</w:t>
      </w:r>
    </w:p>
    <w:p w14:paraId="3B979E82" w14:textId="77777777" w:rsidR="00176271" w:rsidRDefault="00176271" w:rsidP="00176271">
      <w:pPr>
        <w:pStyle w:val="ListParagraph"/>
        <w:spacing w:line="220" w:lineRule="atLeast"/>
        <w:ind w:left="1440"/>
        <w:rPr>
          <w:rFonts w:ascii="Arial" w:eastAsia="Arial" w:hAnsi="Arial" w:cs="Arial"/>
          <w:sz w:val="22"/>
          <w:szCs w:val="22"/>
        </w:rPr>
      </w:pPr>
    </w:p>
    <w:p w14:paraId="2C0576E4" w14:textId="11CC5228" w:rsidR="008A6AA6" w:rsidRPr="00176271" w:rsidRDefault="008A6AA6" w:rsidP="008A6AA6">
      <w:pPr>
        <w:pStyle w:val="ListParagraph"/>
        <w:numPr>
          <w:ilvl w:val="0"/>
          <w:numId w:val="9"/>
        </w:numPr>
        <w:spacing w:line="220" w:lineRule="atLeast"/>
        <w:rPr>
          <w:rFonts w:ascii="Arial" w:eastAsia="Arial" w:hAnsi="Arial" w:cs="Arial"/>
          <w:b/>
          <w:bCs/>
        </w:rPr>
      </w:pPr>
      <w:r w:rsidRPr="00176271">
        <w:rPr>
          <w:rFonts w:ascii="Arial" w:eastAsia="Arial" w:hAnsi="Arial" w:cs="Arial"/>
          <w:b/>
          <w:bCs/>
        </w:rPr>
        <w:t xml:space="preserve">Industrial Attachment </w:t>
      </w:r>
      <w:r w:rsidRPr="00176271">
        <w:rPr>
          <w:rFonts w:ascii="Arial" w:eastAsia="Arial" w:hAnsi="Arial" w:cs="Arial"/>
        </w:rPr>
        <w:t>(credit bearing):</w:t>
      </w:r>
    </w:p>
    <w:p w14:paraId="43DF5B33" w14:textId="3611432F" w:rsidR="008A6AA6" w:rsidRDefault="008A6AA6" w:rsidP="008A6AA6">
      <w:pPr>
        <w:pStyle w:val="ListParagraph"/>
        <w:numPr>
          <w:ilvl w:val="1"/>
          <w:numId w:val="9"/>
        </w:numPr>
        <w:spacing w:line="220" w:lineRule="atLeast"/>
        <w:rPr>
          <w:rFonts w:ascii="Arial" w:eastAsia="Arial" w:hAnsi="Arial" w:cs="Arial"/>
          <w:sz w:val="22"/>
          <w:szCs w:val="22"/>
        </w:rPr>
      </w:pPr>
      <w:r>
        <w:rPr>
          <w:rFonts w:ascii="Arial" w:eastAsia="Arial" w:hAnsi="Arial" w:cs="Arial"/>
          <w:sz w:val="22"/>
          <w:szCs w:val="22"/>
        </w:rPr>
        <w:t>Earliest Date: 13 June 2024</w:t>
      </w:r>
    </w:p>
    <w:p w14:paraId="152F2735" w14:textId="0B1FF596" w:rsidR="008A6AA6" w:rsidRPr="008A6AA6" w:rsidRDefault="008A6AA6" w:rsidP="008A6AA6">
      <w:pPr>
        <w:pStyle w:val="ListParagraph"/>
        <w:numPr>
          <w:ilvl w:val="1"/>
          <w:numId w:val="9"/>
        </w:numPr>
        <w:spacing w:line="220" w:lineRule="atLeast"/>
        <w:rPr>
          <w:rFonts w:ascii="Arial" w:eastAsia="Arial" w:hAnsi="Arial" w:cs="Arial"/>
          <w:sz w:val="22"/>
          <w:szCs w:val="22"/>
        </w:rPr>
      </w:pPr>
      <w:r>
        <w:rPr>
          <w:rFonts w:ascii="Arial" w:eastAsia="Arial" w:hAnsi="Arial" w:cs="Arial"/>
          <w:sz w:val="22"/>
          <w:szCs w:val="22"/>
        </w:rPr>
        <w:t>Duration: 6-7 months</w:t>
      </w:r>
    </w:p>
    <w:p w14:paraId="75154EDB" w14:textId="2209C126" w:rsidR="005E7E44" w:rsidRDefault="005E7E44">
      <w:pPr>
        <w:spacing w:line="220" w:lineRule="atLeast"/>
        <w:rPr>
          <w:rFonts w:ascii="Arial" w:eastAsia="Arial" w:hAnsi="Arial" w:cs="Arial"/>
          <w:sz w:val="22"/>
          <w:szCs w:val="22"/>
        </w:rPr>
      </w:pPr>
    </w:p>
    <w:sectPr w:rsidR="005E7E44">
      <w:pgSz w:w="12225" w:h="1581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5686E362">
      <w:start w:val="1"/>
      <w:numFmt w:val="bullet"/>
      <w:lvlText w:val=""/>
      <w:lvlJc w:val="left"/>
      <w:pPr>
        <w:ind w:left="720" w:hanging="360"/>
      </w:pPr>
      <w:rPr>
        <w:rFonts w:ascii="Symbol" w:hAnsi="Symbol"/>
      </w:rPr>
    </w:lvl>
    <w:lvl w:ilvl="1" w:tplc="D8AA9798">
      <w:start w:val="1"/>
      <w:numFmt w:val="bullet"/>
      <w:lvlText w:val="o"/>
      <w:lvlJc w:val="left"/>
      <w:pPr>
        <w:tabs>
          <w:tab w:val="num" w:pos="1440"/>
        </w:tabs>
        <w:ind w:left="1440" w:hanging="360"/>
      </w:pPr>
      <w:rPr>
        <w:rFonts w:ascii="Courier New" w:hAnsi="Courier New"/>
      </w:rPr>
    </w:lvl>
    <w:lvl w:ilvl="2" w:tplc="40706BBC">
      <w:start w:val="1"/>
      <w:numFmt w:val="bullet"/>
      <w:lvlText w:val=""/>
      <w:lvlJc w:val="left"/>
      <w:pPr>
        <w:tabs>
          <w:tab w:val="num" w:pos="2160"/>
        </w:tabs>
        <w:ind w:left="2160" w:hanging="360"/>
      </w:pPr>
      <w:rPr>
        <w:rFonts w:ascii="Wingdings" w:hAnsi="Wingdings"/>
      </w:rPr>
    </w:lvl>
    <w:lvl w:ilvl="3" w:tplc="A238E082">
      <w:start w:val="1"/>
      <w:numFmt w:val="bullet"/>
      <w:lvlText w:val=""/>
      <w:lvlJc w:val="left"/>
      <w:pPr>
        <w:tabs>
          <w:tab w:val="num" w:pos="2880"/>
        </w:tabs>
        <w:ind w:left="2880" w:hanging="360"/>
      </w:pPr>
      <w:rPr>
        <w:rFonts w:ascii="Symbol" w:hAnsi="Symbol"/>
      </w:rPr>
    </w:lvl>
    <w:lvl w:ilvl="4" w:tplc="9196B4B0">
      <w:start w:val="1"/>
      <w:numFmt w:val="bullet"/>
      <w:lvlText w:val="o"/>
      <w:lvlJc w:val="left"/>
      <w:pPr>
        <w:tabs>
          <w:tab w:val="num" w:pos="3600"/>
        </w:tabs>
        <w:ind w:left="3600" w:hanging="360"/>
      </w:pPr>
      <w:rPr>
        <w:rFonts w:ascii="Courier New" w:hAnsi="Courier New"/>
      </w:rPr>
    </w:lvl>
    <w:lvl w:ilvl="5" w:tplc="6C403B0C">
      <w:start w:val="1"/>
      <w:numFmt w:val="bullet"/>
      <w:lvlText w:val=""/>
      <w:lvlJc w:val="left"/>
      <w:pPr>
        <w:tabs>
          <w:tab w:val="num" w:pos="4320"/>
        </w:tabs>
        <w:ind w:left="4320" w:hanging="360"/>
      </w:pPr>
      <w:rPr>
        <w:rFonts w:ascii="Wingdings" w:hAnsi="Wingdings"/>
      </w:rPr>
    </w:lvl>
    <w:lvl w:ilvl="6" w:tplc="AE66FCF0">
      <w:start w:val="1"/>
      <w:numFmt w:val="bullet"/>
      <w:lvlText w:val=""/>
      <w:lvlJc w:val="left"/>
      <w:pPr>
        <w:tabs>
          <w:tab w:val="num" w:pos="5040"/>
        </w:tabs>
        <w:ind w:left="5040" w:hanging="360"/>
      </w:pPr>
      <w:rPr>
        <w:rFonts w:ascii="Symbol" w:hAnsi="Symbol"/>
      </w:rPr>
    </w:lvl>
    <w:lvl w:ilvl="7" w:tplc="34C4BD98">
      <w:start w:val="1"/>
      <w:numFmt w:val="bullet"/>
      <w:lvlText w:val="o"/>
      <w:lvlJc w:val="left"/>
      <w:pPr>
        <w:tabs>
          <w:tab w:val="num" w:pos="5760"/>
        </w:tabs>
        <w:ind w:left="5760" w:hanging="360"/>
      </w:pPr>
      <w:rPr>
        <w:rFonts w:ascii="Courier New" w:hAnsi="Courier New"/>
      </w:rPr>
    </w:lvl>
    <w:lvl w:ilvl="8" w:tplc="E73C7D1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7AEA7AA">
      <w:start w:val="1"/>
      <w:numFmt w:val="bullet"/>
      <w:lvlText w:val=""/>
      <w:lvlJc w:val="left"/>
      <w:pPr>
        <w:ind w:left="720" w:hanging="360"/>
      </w:pPr>
      <w:rPr>
        <w:rFonts w:ascii="Symbol" w:hAnsi="Symbol"/>
      </w:rPr>
    </w:lvl>
    <w:lvl w:ilvl="1" w:tplc="988818E2">
      <w:start w:val="1"/>
      <w:numFmt w:val="bullet"/>
      <w:lvlText w:val="o"/>
      <w:lvlJc w:val="left"/>
      <w:pPr>
        <w:tabs>
          <w:tab w:val="num" w:pos="1440"/>
        </w:tabs>
        <w:ind w:left="1440" w:hanging="360"/>
      </w:pPr>
      <w:rPr>
        <w:rFonts w:ascii="Courier New" w:hAnsi="Courier New"/>
      </w:rPr>
    </w:lvl>
    <w:lvl w:ilvl="2" w:tplc="EF1EF3BC">
      <w:start w:val="1"/>
      <w:numFmt w:val="bullet"/>
      <w:lvlText w:val=""/>
      <w:lvlJc w:val="left"/>
      <w:pPr>
        <w:tabs>
          <w:tab w:val="num" w:pos="2160"/>
        </w:tabs>
        <w:ind w:left="2160" w:hanging="360"/>
      </w:pPr>
      <w:rPr>
        <w:rFonts w:ascii="Wingdings" w:hAnsi="Wingdings"/>
      </w:rPr>
    </w:lvl>
    <w:lvl w:ilvl="3" w:tplc="F384AC3E">
      <w:start w:val="1"/>
      <w:numFmt w:val="bullet"/>
      <w:lvlText w:val=""/>
      <w:lvlJc w:val="left"/>
      <w:pPr>
        <w:tabs>
          <w:tab w:val="num" w:pos="2880"/>
        </w:tabs>
        <w:ind w:left="2880" w:hanging="360"/>
      </w:pPr>
      <w:rPr>
        <w:rFonts w:ascii="Symbol" w:hAnsi="Symbol"/>
      </w:rPr>
    </w:lvl>
    <w:lvl w:ilvl="4" w:tplc="3806B402">
      <w:start w:val="1"/>
      <w:numFmt w:val="bullet"/>
      <w:lvlText w:val="o"/>
      <w:lvlJc w:val="left"/>
      <w:pPr>
        <w:tabs>
          <w:tab w:val="num" w:pos="3600"/>
        </w:tabs>
        <w:ind w:left="3600" w:hanging="360"/>
      </w:pPr>
      <w:rPr>
        <w:rFonts w:ascii="Courier New" w:hAnsi="Courier New"/>
      </w:rPr>
    </w:lvl>
    <w:lvl w:ilvl="5" w:tplc="550E6EAA">
      <w:start w:val="1"/>
      <w:numFmt w:val="bullet"/>
      <w:lvlText w:val=""/>
      <w:lvlJc w:val="left"/>
      <w:pPr>
        <w:tabs>
          <w:tab w:val="num" w:pos="4320"/>
        </w:tabs>
        <w:ind w:left="4320" w:hanging="360"/>
      </w:pPr>
      <w:rPr>
        <w:rFonts w:ascii="Wingdings" w:hAnsi="Wingdings"/>
      </w:rPr>
    </w:lvl>
    <w:lvl w:ilvl="6" w:tplc="EA160418">
      <w:start w:val="1"/>
      <w:numFmt w:val="bullet"/>
      <w:lvlText w:val=""/>
      <w:lvlJc w:val="left"/>
      <w:pPr>
        <w:tabs>
          <w:tab w:val="num" w:pos="5040"/>
        </w:tabs>
        <w:ind w:left="5040" w:hanging="360"/>
      </w:pPr>
      <w:rPr>
        <w:rFonts w:ascii="Symbol" w:hAnsi="Symbol"/>
      </w:rPr>
    </w:lvl>
    <w:lvl w:ilvl="7" w:tplc="4BBE2DD4">
      <w:start w:val="1"/>
      <w:numFmt w:val="bullet"/>
      <w:lvlText w:val="o"/>
      <w:lvlJc w:val="left"/>
      <w:pPr>
        <w:tabs>
          <w:tab w:val="num" w:pos="5760"/>
        </w:tabs>
        <w:ind w:left="5760" w:hanging="360"/>
      </w:pPr>
      <w:rPr>
        <w:rFonts w:ascii="Courier New" w:hAnsi="Courier New"/>
      </w:rPr>
    </w:lvl>
    <w:lvl w:ilvl="8" w:tplc="A7FA8BB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252FCFE">
      <w:start w:val="1"/>
      <w:numFmt w:val="bullet"/>
      <w:lvlText w:val=""/>
      <w:lvlJc w:val="left"/>
      <w:pPr>
        <w:ind w:left="720" w:hanging="360"/>
      </w:pPr>
      <w:rPr>
        <w:rFonts w:ascii="Symbol" w:hAnsi="Symbol"/>
      </w:rPr>
    </w:lvl>
    <w:lvl w:ilvl="1" w:tplc="3EA01356">
      <w:start w:val="1"/>
      <w:numFmt w:val="bullet"/>
      <w:lvlText w:val="o"/>
      <w:lvlJc w:val="left"/>
      <w:pPr>
        <w:tabs>
          <w:tab w:val="num" w:pos="1440"/>
        </w:tabs>
        <w:ind w:left="1440" w:hanging="360"/>
      </w:pPr>
      <w:rPr>
        <w:rFonts w:ascii="Courier New" w:hAnsi="Courier New"/>
      </w:rPr>
    </w:lvl>
    <w:lvl w:ilvl="2" w:tplc="1D4E8662">
      <w:start w:val="1"/>
      <w:numFmt w:val="bullet"/>
      <w:lvlText w:val=""/>
      <w:lvlJc w:val="left"/>
      <w:pPr>
        <w:tabs>
          <w:tab w:val="num" w:pos="2160"/>
        </w:tabs>
        <w:ind w:left="2160" w:hanging="360"/>
      </w:pPr>
      <w:rPr>
        <w:rFonts w:ascii="Wingdings" w:hAnsi="Wingdings"/>
      </w:rPr>
    </w:lvl>
    <w:lvl w:ilvl="3" w:tplc="F04A05AC">
      <w:start w:val="1"/>
      <w:numFmt w:val="bullet"/>
      <w:lvlText w:val=""/>
      <w:lvlJc w:val="left"/>
      <w:pPr>
        <w:tabs>
          <w:tab w:val="num" w:pos="2880"/>
        </w:tabs>
        <w:ind w:left="2880" w:hanging="360"/>
      </w:pPr>
      <w:rPr>
        <w:rFonts w:ascii="Symbol" w:hAnsi="Symbol"/>
      </w:rPr>
    </w:lvl>
    <w:lvl w:ilvl="4" w:tplc="120EF0E0">
      <w:start w:val="1"/>
      <w:numFmt w:val="bullet"/>
      <w:lvlText w:val="o"/>
      <w:lvlJc w:val="left"/>
      <w:pPr>
        <w:tabs>
          <w:tab w:val="num" w:pos="3600"/>
        </w:tabs>
        <w:ind w:left="3600" w:hanging="360"/>
      </w:pPr>
      <w:rPr>
        <w:rFonts w:ascii="Courier New" w:hAnsi="Courier New"/>
      </w:rPr>
    </w:lvl>
    <w:lvl w:ilvl="5" w:tplc="5412A83C">
      <w:start w:val="1"/>
      <w:numFmt w:val="bullet"/>
      <w:lvlText w:val=""/>
      <w:lvlJc w:val="left"/>
      <w:pPr>
        <w:tabs>
          <w:tab w:val="num" w:pos="4320"/>
        </w:tabs>
        <w:ind w:left="4320" w:hanging="360"/>
      </w:pPr>
      <w:rPr>
        <w:rFonts w:ascii="Wingdings" w:hAnsi="Wingdings"/>
      </w:rPr>
    </w:lvl>
    <w:lvl w:ilvl="6" w:tplc="B22CEFC0">
      <w:start w:val="1"/>
      <w:numFmt w:val="bullet"/>
      <w:lvlText w:val=""/>
      <w:lvlJc w:val="left"/>
      <w:pPr>
        <w:tabs>
          <w:tab w:val="num" w:pos="5040"/>
        </w:tabs>
        <w:ind w:left="5040" w:hanging="360"/>
      </w:pPr>
      <w:rPr>
        <w:rFonts w:ascii="Symbol" w:hAnsi="Symbol"/>
      </w:rPr>
    </w:lvl>
    <w:lvl w:ilvl="7" w:tplc="2B20D7B6">
      <w:start w:val="1"/>
      <w:numFmt w:val="bullet"/>
      <w:lvlText w:val="o"/>
      <w:lvlJc w:val="left"/>
      <w:pPr>
        <w:tabs>
          <w:tab w:val="num" w:pos="5760"/>
        </w:tabs>
        <w:ind w:left="5760" w:hanging="360"/>
      </w:pPr>
      <w:rPr>
        <w:rFonts w:ascii="Courier New" w:hAnsi="Courier New"/>
      </w:rPr>
    </w:lvl>
    <w:lvl w:ilvl="8" w:tplc="0BD8B4E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E8A48750">
      <w:start w:val="1"/>
      <w:numFmt w:val="bullet"/>
      <w:lvlText w:val=""/>
      <w:lvlJc w:val="left"/>
      <w:pPr>
        <w:ind w:left="720" w:hanging="360"/>
      </w:pPr>
      <w:rPr>
        <w:rFonts w:ascii="Symbol" w:hAnsi="Symbol"/>
      </w:rPr>
    </w:lvl>
    <w:lvl w:ilvl="1" w:tplc="7CFAE9E8">
      <w:start w:val="1"/>
      <w:numFmt w:val="bullet"/>
      <w:lvlText w:val="o"/>
      <w:lvlJc w:val="left"/>
      <w:pPr>
        <w:tabs>
          <w:tab w:val="num" w:pos="1440"/>
        </w:tabs>
        <w:ind w:left="1440" w:hanging="360"/>
      </w:pPr>
      <w:rPr>
        <w:rFonts w:ascii="Courier New" w:hAnsi="Courier New"/>
      </w:rPr>
    </w:lvl>
    <w:lvl w:ilvl="2" w:tplc="264A3E76">
      <w:start w:val="1"/>
      <w:numFmt w:val="bullet"/>
      <w:lvlText w:val=""/>
      <w:lvlJc w:val="left"/>
      <w:pPr>
        <w:tabs>
          <w:tab w:val="num" w:pos="2160"/>
        </w:tabs>
        <w:ind w:left="2160" w:hanging="360"/>
      </w:pPr>
      <w:rPr>
        <w:rFonts w:ascii="Wingdings" w:hAnsi="Wingdings"/>
      </w:rPr>
    </w:lvl>
    <w:lvl w:ilvl="3" w:tplc="84203344">
      <w:start w:val="1"/>
      <w:numFmt w:val="bullet"/>
      <w:lvlText w:val=""/>
      <w:lvlJc w:val="left"/>
      <w:pPr>
        <w:tabs>
          <w:tab w:val="num" w:pos="2880"/>
        </w:tabs>
        <w:ind w:left="2880" w:hanging="360"/>
      </w:pPr>
      <w:rPr>
        <w:rFonts w:ascii="Symbol" w:hAnsi="Symbol"/>
      </w:rPr>
    </w:lvl>
    <w:lvl w:ilvl="4" w:tplc="1F8E136E">
      <w:start w:val="1"/>
      <w:numFmt w:val="bullet"/>
      <w:lvlText w:val="o"/>
      <w:lvlJc w:val="left"/>
      <w:pPr>
        <w:tabs>
          <w:tab w:val="num" w:pos="3600"/>
        </w:tabs>
        <w:ind w:left="3600" w:hanging="360"/>
      </w:pPr>
      <w:rPr>
        <w:rFonts w:ascii="Courier New" w:hAnsi="Courier New"/>
      </w:rPr>
    </w:lvl>
    <w:lvl w:ilvl="5" w:tplc="BE868A9A">
      <w:start w:val="1"/>
      <w:numFmt w:val="bullet"/>
      <w:lvlText w:val=""/>
      <w:lvlJc w:val="left"/>
      <w:pPr>
        <w:tabs>
          <w:tab w:val="num" w:pos="4320"/>
        </w:tabs>
        <w:ind w:left="4320" w:hanging="360"/>
      </w:pPr>
      <w:rPr>
        <w:rFonts w:ascii="Wingdings" w:hAnsi="Wingdings"/>
      </w:rPr>
    </w:lvl>
    <w:lvl w:ilvl="6" w:tplc="A89E313A">
      <w:start w:val="1"/>
      <w:numFmt w:val="bullet"/>
      <w:lvlText w:val=""/>
      <w:lvlJc w:val="left"/>
      <w:pPr>
        <w:tabs>
          <w:tab w:val="num" w:pos="5040"/>
        </w:tabs>
        <w:ind w:left="5040" w:hanging="360"/>
      </w:pPr>
      <w:rPr>
        <w:rFonts w:ascii="Symbol" w:hAnsi="Symbol"/>
      </w:rPr>
    </w:lvl>
    <w:lvl w:ilvl="7" w:tplc="EFD2E242">
      <w:start w:val="1"/>
      <w:numFmt w:val="bullet"/>
      <w:lvlText w:val="o"/>
      <w:lvlJc w:val="left"/>
      <w:pPr>
        <w:tabs>
          <w:tab w:val="num" w:pos="5760"/>
        </w:tabs>
        <w:ind w:left="5760" w:hanging="360"/>
      </w:pPr>
      <w:rPr>
        <w:rFonts w:ascii="Courier New" w:hAnsi="Courier New"/>
      </w:rPr>
    </w:lvl>
    <w:lvl w:ilvl="8" w:tplc="ADA07D4A">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550AD72E">
      <w:start w:val="1"/>
      <w:numFmt w:val="bullet"/>
      <w:lvlText w:val=""/>
      <w:lvlJc w:val="left"/>
      <w:pPr>
        <w:ind w:left="720" w:hanging="360"/>
      </w:pPr>
      <w:rPr>
        <w:rFonts w:ascii="Symbol" w:hAnsi="Symbol"/>
      </w:rPr>
    </w:lvl>
    <w:lvl w:ilvl="1" w:tplc="BB02ABD6">
      <w:start w:val="1"/>
      <w:numFmt w:val="bullet"/>
      <w:lvlText w:val="o"/>
      <w:lvlJc w:val="left"/>
      <w:pPr>
        <w:tabs>
          <w:tab w:val="num" w:pos="1440"/>
        </w:tabs>
        <w:ind w:left="1440" w:hanging="360"/>
      </w:pPr>
      <w:rPr>
        <w:rFonts w:ascii="Courier New" w:hAnsi="Courier New"/>
      </w:rPr>
    </w:lvl>
    <w:lvl w:ilvl="2" w:tplc="A54A997E">
      <w:start w:val="1"/>
      <w:numFmt w:val="bullet"/>
      <w:lvlText w:val=""/>
      <w:lvlJc w:val="left"/>
      <w:pPr>
        <w:tabs>
          <w:tab w:val="num" w:pos="2160"/>
        </w:tabs>
        <w:ind w:left="2160" w:hanging="360"/>
      </w:pPr>
      <w:rPr>
        <w:rFonts w:ascii="Wingdings" w:hAnsi="Wingdings"/>
      </w:rPr>
    </w:lvl>
    <w:lvl w:ilvl="3" w:tplc="EA242F0C">
      <w:start w:val="1"/>
      <w:numFmt w:val="bullet"/>
      <w:lvlText w:val=""/>
      <w:lvlJc w:val="left"/>
      <w:pPr>
        <w:tabs>
          <w:tab w:val="num" w:pos="2880"/>
        </w:tabs>
        <w:ind w:left="2880" w:hanging="360"/>
      </w:pPr>
      <w:rPr>
        <w:rFonts w:ascii="Symbol" w:hAnsi="Symbol"/>
      </w:rPr>
    </w:lvl>
    <w:lvl w:ilvl="4" w:tplc="5E6E1E1C">
      <w:start w:val="1"/>
      <w:numFmt w:val="bullet"/>
      <w:lvlText w:val="o"/>
      <w:lvlJc w:val="left"/>
      <w:pPr>
        <w:tabs>
          <w:tab w:val="num" w:pos="3600"/>
        </w:tabs>
        <w:ind w:left="3600" w:hanging="360"/>
      </w:pPr>
      <w:rPr>
        <w:rFonts w:ascii="Courier New" w:hAnsi="Courier New"/>
      </w:rPr>
    </w:lvl>
    <w:lvl w:ilvl="5" w:tplc="871A817C">
      <w:start w:val="1"/>
      <w:numFmt w:val="bullet"/>
      <w:lvlText w:val=""/>
      <w:lvlJc w:val="left"/>
      <w:pPr>
        <w:tabs>
          <w:tab w:val="num" w:pos="4320"/>
        </w:tabs>
        <w:ind w:left="4320" w:hanging="360"/>
      </w:pPr>
      <w:rPr>
        <w:rFonts w:ascii="Wingdings" w:hAnsi="Wingdings"/>
      </w:rPr>
    </w:lvl>
    <w:lvl w:ilvl="6" w:tplc="EF46EA6E">
      <w:start w:val="1"/>
      <w:numFmt w:val="bullet"/>
      <w:lvlText w:val=""/>
      <w:lvlJc w:val="left"/>
      <w:pPr>
        <w:tabs>
          <w:tab w:val="num" w:pos="5040"/>
        </w:tabs>
        <w:ind w:left="5040" w:hanging="360"/>
      </w:pPr>
      <w:rPr>
        <w:rFonts w:ascii="Symbol" w:hAnsi="Symbol"/>
      </w:rPr>
    </w:lvl>
    <w:lvl w:ilvl="7" w:tplc="46243B10">
      <w:start w:val="1"/>
      <w:numFmt w:val="bullet"/>
      <w:lvlText w:val="o"/>
      <w:lvlJc w:val="left"/>
      <w:pPr>
        <w:tabs>
          <w:tab w:val="num" w:pos="5760"/>
        </w:tabs>
        <w:ind w:left="5760" w:hanging="360"/>
      </w:pPr>
      <w:rPr>
        <w:rFonts w:ascii="Courier New" w:hAnsi="Courier New"/>
      </w:rPr>
    </w:lvl>
    <w:lvl w:ilvl="8" w:tplc="2446F2A8">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AB3CA756">
      <w:start w:val="1"/>
      <w:numFmt w:val="bullet"/>
      <w:lvlText w:val=""/>
      <w:lvlJc w:val="left"/>
      <w:pPr>
        <w:ind w:left="720" w:hanging="360"/>
      </w:pPr>
      <w:rPr>
        <w:rFonts w:ascii="Symbol" w:hAnsi="Symbol"/>
      </w:rPr>
    </w:lvl>
    <w:lvl w:ilvl="1" w:tplc="F7BEB8B2">
      <w:start w:val="1"/>
      <w:numFmt w:val="bullet"/>
      <w:lvlText w:val="o"/>
      <w:lvlJc w:val="left"/>
      <w:pPr>
        <w:tabs>
          <w:tab w:val="num" w:pos="1440"/>
        </w:tabs>
        <w:ind w:left="1440" w:hanging="360"/>
      </w:pPr>
      <w:rPr>
        <w:rFonts w:ascii="Courier New" w:hAnsi="Courier New"/>
      </w:rPr>
    </w:lvl>
    <w:lvl w:ilvl="2" w:tplc="F5FED308">
      <w:start w:val="1"/>
      <w:numFmt w:val="bullet"/>
      <w:lvlText w:val=""/>
      <w:lvlJc w:val="left"/>
      <w:pPr>
        <w:tabs>
          <w:tab w:val="num" w:pos="2160"/>
        </w:tabs>
        <w:ind w:left="2160" w:hanging="360"/>
      </w:pPr>
      <w:rPr>
        <w:rFonts w:ascii="Wingdings" w:hAnsi="Wingdings"/>
      </w:rPr>
    </w:lvl>
    <w:lvl w:ilvl="3" w:tplc="9278A7F6">
      <w:start w:val="1"/>
      <w:numFmt w:val="bullet"/>
      <w:lvlText w:val=""/>
      <w:lvlJc w:val="left"/>
      <w:pPr>
        <w:tabs>
          <w:tab w:val="num" w:pos="2880"/>
        </w:tabs>
        <w:ind w:left="2880" w:hanging="360"/>
      </w:pPr>
      <w:rPr>
        <w:rFonts w:ascii="Symbol" w:hAnsi="Symbol"/>
      </w:rPr>
    </w:lvl>
    <w:lvl w:ilvl="4" w:tplc="20C8032A">
      <w:start w:val="1"/>
      <w:numFmt w:val="bullet"/>
      <w:lvlText w:val="o"/>
      <w:lvlJc w:val="left"/>
      <w:pPr>
        <w:tabs>
          <w:tab w:val="num" w:pos="3600"/>
        </w:tabs>
        <w:ind w:left="3600" w:hanging="360"/>
      </w:pPr>
      <w:rPr>
        <w:rFonts w:ascii="Courier New" w:hAnsi="Courier New"/>
      </w:rPr>
    </w:lvl>
    <w:lvl w:ilvl="5" w:tplc="D292BD54">
      <w:start w:val="1"/>
      <w:numFmt w:val="bullet"/>
      <w:lvlText w:val=""/>
      <w:lvlJc w:val="left"/>
      <w:pPr>
        <w:tabs>
          <w:tab w:val="num" w:pos="4320"/>
        </w:tabs>
        <w:ind w:left="4320" w:hanging="360"/>
      </w:pPr>
      <w:rPr>
        <w:rFonts w:ascii="Wingdings" w:hAnsi="Wingdings"/>
      </w:rPr>
    </w:lvl>
    <w:lvl w:ilvl="6" w:tplc="CDACED06">
      <w:start w:val="1"/>
      <w:numFmt w:val="bullet"/>
      <w:lvlText w:val=""/>
      <w:lvlJc w:val="left"/>
      <w:pPr>
        <w:tabs>
          <w:tab w:val="num" w:pos="5040"/>
        </w:tabs>
        <w:ind w:left="5040" w:hanging="360"/>
      </w:pPr>
      <w:rPr>
        <w:rFonts w:ascii="Symbol" w:hAnsi="Symbol"/>
      </w:rPr>
    </w:lvl>
    <w:lvl w:ilvl="7" w:tplc="C3CCF6B2">
      <w:start w:val="1"/>
      <w:numFmt w:val="bullet"/>
      <w:lvlText w:val="o"/>
      <w:lvlJc w:val="left"/>
      <w:pPr>
        <w:tabs>
          <w:tab w:val="num" w:pos="5760"/>
        </w:tabs>
        <w:ind w:left="5760" w:hanging="360"/>
      </w:pPr>
      <w:rPr>
        <w:rFonts w:ascii="Courier New" w:hAnsi="Courier New"/>
      </w:rPr>
    </w:lvl>
    <w:lvl w:ilvl="8" w:tplc="AD2E3EE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4DCC177A">
      <w:start w:val="1"/>
      <w:numFmt w:val="bullet"/>
      <w:lvlText w:val=""/>
      <w:lvlJc w:val="left"/>
      <w:pPr>
        <w:ind w:left="720" w:hanging="360"/>
      </w:pPr>
      <w:rPr>
        <w:rFonts w:ascii="Symbol" w:hAnsi="Symbol"/>
      </w:rPr>
    </w:lvl>
    <w:lvl w:ilvl="1" w:tplc="2BC8F978">
      <w:start w:val="1"/>
      <w:numFmt w:val="bullet"/>
      <w:lvlText w:val="o"/>
      <w:lvlJc w:val="left"/>
      <w:pPr>
        <w:tabs>
          <w:tab w:val="num" w:pos="1440"/>
        </w:tabs>
        <w:ind w:left="1440" w:hanging="360"/>
      </w:pPr>
      <w:rPr>
        <w:rFonts w:ascii="Courier New" w:hAnsi="Courier New"/>
      </w:rPr>
    </w:lvl>
    <w:lvl w:ilvl="2" w:tplc="F8268CCE">
      <w:start w:val="1"/>
      <w:numFmt w:val="bullet"/>
      <w:lvlText w:val=""/>
      <w:lvlJc w:val="left"/>
      <w:pPr>
        <w:tabs>
          <w:tab w:val="num" w:pos="2160"/>
        </w:tabs>
        <w:ind w:left="2160" w:hanging="360"/>
      </w:pPr>
      <w:rPr>
        <w:rFonts w:ascii="Wingdings" w:hAnsi="Wingdings"/>
      </w:rPr>
    </w:lvl>
    <w:lvl w:ilvl="3" w:tplc="31829808">
      <w:start w:val="1"/>
      <w:numFmt w:val="bullet"/>
      <w:lvlText w:val=""/>
      <w:lvlJc w:val="left"/>
      <w:pPr>
        <w:tabs>
          <w:tab w:val="num" w:pos="2880"/>
        </w:tabs>
        <w:ind w:left="2880" w:hanging="360"/>
      </w:pPr>
      <w:rPr>
        <w:rFonts w:ascii="Symbol" w:hAnsi="Symbol"/>
      </w:rPr>
    </w:lvl>
    <w:lvl w:ilvl="4" w:tplc="D56C3C06">
      <w:start w:val="1"/>
      <w:numFmt w:val="bullet"/>
      <w:lvlText w:val="o"/>
      <w:lvlJc w:val="left"/>
      <w:pPr>
        <w:tabs>
          <w:tab w:val="num" w:pos="3600"/>
        </w:tabs>
        <w:ind w:left="3600" w:hanging="360"/>
      </w:pPr>
      <w:rPr>
        <w:rFonts w:ascii="Courier New" w:hAnsi="Courier New"/>
      </w:rPr>
    </w:lvl>
    <w:lvl w:ilvl="5" w:tplc="35FA2EDE">
      <w:start w:val="1"/>
      <w:numFmt w:val="bullet"/>
      <w:lvlText w:val=""/>
      <w:lvlJc w:val="left"/>
      <w:pPr>
        <w:tabs>
          <w:tab w:val="num" w:pos="4320"/>
        </w:tabs>
        <w:ind w:left="4320" w:hanging="360"/>
      </w:pPr>
      <w:rPr>
        <w:rFonts w:ascii="Wingdings" w:hAnsi="Wingdings"/>
      </w:rPr>
    </w:lvl>
    <w:lvl w:ilvl="6" w:tplc="60F61650">
      <w:start w:val="1"/>
      <w:numFmt w:val="bullet"/>
      <w:lvlText w:val=""/>
      <w:lvlJc w:val="left"/>
      <w:pPr>
        <w:tabs>
          <w:tab w:val="num" w:pos="5040"/>
        </w:tabs>
        <w:ind w:left="5040" w:hanging="360"/>
      </w:pPr>
      <w:rPr>
        <w:rFonts w:ascii="Symbol" w:hAnsi="Symbol"/>
      </w:rPr>
    </w:lvl>
    <w:lvl w:ilvl="7" w:tplc="7AF45CEC">
      <w:start w:val="1"/>
      <w:numFmt w:val="bullet"/>
      <w:lvlText w:val="o"/>
      <w:lvlJc w:val="left"/>
      <w:pPr>
        <w:tabs>
          <w:tab w:val="num" w:pos="5760"/>
        </w:tabs>
        <w:ind w:left="5760" w:hanging="360"/>
      </w:pPr>
      <w:rPr>
        <w:rFonts w:ascii="Courier New" w:hAnsi="Courier New"/>
      </w:rPr>
    </w:lvl>
    <w:lvl w:ilvl="8" w:tplc="50A40C3C">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457652BA">
      <w:start w:val="1"/>
      <w:numFmt w:val="bullet"/>
      <w:lvlText w:val=""/>
      <w:lvlJc w:val="left"/>
      <w:pPr>
        <w:ind w:left="720" w:hanging="360"/>
      </w:pPr>
      <w:rPr>
        <w:rFonts w:ascii="Symbol" w:hAnsi="Symbol"/>
      </w:rPr>
    </w:lvl>
    <w:lvl w:ilvl="1" w:tplc="2416D5DE">
      <w:start w:val="1"/>
      <w:numFmt w:val="bullet"/>
      <w:lvlText w:val="o"/>
      <w:lvlJc w:val="left"/>
      <w:pPr>
        <w:tabs>
          <w:tab w:val="num" w:pos="1440"/>
        </w:tabs>
        <w:ind w:left="1440" w:hanging="360"/>
      </w:pPr>
      <w:rPr>
        <w:rFonts w:ascii="Courier New" w:hAnsi="Courier New"/>
      </w:rPr>
    </w:lvl>
    <w:lvl w:ilvl="2" w:tplc="62F0EF54">
      <w:start w:val="1"/>
      <w:numFmt w:val="bullet"/>
      <w:lvlText w:val=""/>
      <w:lvlJc w:val="left"/>
      <w:pPr>
        <w:tabs>
          <w:tab w:val="num" w:pos="2160"/>
        </w:tabs>
        <w:ind w:left="2160" w:hanging="360"/>
      </w:pPr>
      <w:rPr>
        <w:rFonts w:ascii="Wingdings" w:hAnsi="Wingdings"/>
      </w:rPr>
    </w:lvl>
    <w:lvl w:ilvl="3" w:tplc="E99466B0">
      <w:start w:val="1"/>
      <w:numFmt w:val="bullet"/>
      <w:lvlText w:val=""/>
      <w:lvlJc w:val="left"/>
      <w:pPr>
        <w:tabs>
          <w:tab w:val="num" w:pos="2880"/>
        </w:tabs>
        <w:ind w:left="2880" w:hanging="360"/>
      </w:pPr>
      <w:rPr>
        <w:rFonts w:ascii="Symbol" w:hAnsi="Symbol"/>
      </w:rPr>
    </w:lvl>
    <w:lvl w:ilvl="4" w:tplc="FABCB5AA">
      <w:start w:val="1"/>
      <w:numFmt w:val="bullet"/>
      <w:lvlText w:val="o"/>
      <w:lvlJc w:val="left"/>
      <w:pPr>
        <w:tabs>
          <w:tab w:val="num" w:pos="3600"/>
        </w:tabs>
        <w:ind w:left="3600" w:hanging="360"/>
      </w:pPr>
      <w:rPr>
        <w:rFonts w:ascii="Courier New" w:hAnsi="Courier New"/>
      </w:rPr>
    </w:lvl>
    <w:lvl w:ilvl="5" w:tplc="D742B114">
      <w:start w:val="1"/>
      <w:numFmt w:val="bullet"/>
      <w:lvlText w:val=""/>
      <w:lvlJc w:val="left"/>
      <w:pPr>
        <w:tabs>
          <w:tab w:val="num" w:pos="4320"/>
        </w:tabs>
        <w:ind w:left="4320" w:hanging="360"/>
      </w:pPr>
      <w:rPr>
        <w:rFonts w:ascii="Wingdings" w:hAnsi="Wingdings"/>
      </w:rPr>
    </w:lvl>
    <w:lvl w:ilvl="6" w:tplc="B84600C2">
      <w:start w:val="1"/>
      <w:numFmt w:val="bullet"/>
      <w:lvlText w:val=""/>
      <w:lvlJc w:val="left"/>
      <w:pPr>
        <w:tabs>
          <w:tab w:val="num" w:pos="5040"/>
        </w:tabs>
        <w:ind w:left="5040" w:hanging="360"/>
      </w:pPr>
      <w:rPr>
        <w:rFonts w:ascii="Symbol" w:hAnsi="Symbol"/>
      </w:rPr>
    </w:lvl>
    <w:lvl w:ilvl="7" w:tplc="773A5268">
      <w:start w:val="1"/>
      <w:numFmt w:val="bullet"/>
      <w:lvlText w:val="o"/>
      <w:lvlJc w:val="left"/>
      <w:pPr>
        <w:tabs>
          <w:tab w:val="num" w:pos="5760"/>
        </w:tabs>
        <w:ind w:left="5760" w:hanging="360"/>
      </w:pPr>
      <w:rPr>
        <w:rFonts w:ascii="Courier New" w:hAnsi="Courier New"/>
      </w:rPr>
    </w:lvl>
    <w:lvl w:ilvl="8" w:tplc="B17A21F8">
      <w:start w:val="1"/>
      <w:numFmt w:val="bullet"/>
      <w:lvlText w:val=""/>
      <w:lvlJc w:val="left"/>
      <w:pPr>
        <w:tabs>
          <w:tab w:val="num" w:pos="6480"/>
        </w:tabs>
        <w:ind w:left="6480" w:hanging="360"/>
      </w:pPr>
      <w:rPr>
        <w:rFonts w:ascii="Wingdings" w:hAnsi="Wingdings"/>
      </w:rPr>
    </w:lvl>
  </w:abstractNum>
  <w:abstractNum w:abstractNumId="8" w15:restartNumberingAfterBreak="0">
    <w:nsid w:val="3F427587"/>
    <w:multiLevelType w:val="hybridMultilevel"/>
    <w:tmpl w:val="16AC0B5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554581988">
    <w:abstractNumId w:val="0"/>
  </w:num>
  <w:num w:numId="2" w16cid:durableId="1174956795">
    <w:abstractNumId w:val="1"/>
  </w:num>
  <w:num w:numId="3" w16cid:durableId="2122063646">
    <w:abstractNumId w:val="2"/>
  </w:num>
  <w:num w:numId="4" w16cid:durableId="1881549047">
    <w:abstractNumId w:val="3"/>
  </w:num>
  <w:num w:numId="5" w16cid:durableId="1879734343">
    <w:abstractNumId w:val="4"/>
  </w:num>
  <w:num w:numId="6" w16cid:durableId="1627008587">
    <w:abstractNumId w:val="5"/>
  </w:num>
  <w:num w:numId="7" w16cid:durableId="1098209451">
    <w:abstractNumId w:val="6"/>
  </w:num>
  <w:num w:numId="8" w16cid:durableId="1897811146">
    <w:abstractNumId w:val="7"/>
  </w:num>
  <w:num w:numId="9" w16cid:durableId="447674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90"/>
    <w:rsid w:val="000D7CA5"/>
    <w:rsid w:val="00176271"/>
    <w:rsid w:val="001C2098"/>
    <w:rsid w:val="00502058"/>
    <w:rsid w:val="005E7E44"/>
    <w:rsid w:val="00781E90"/>
    <w:rsid w:val="007A3EBB"/>
    <w:rsid w:val="007A5E36"/>
    <w:rsid w:val="007F2B40"/>
    <w:rsid w:val="008A6AA6"/>
    <w:rsid w:val="00A4471B"/>
    <w:rsid w:val="00A60F55"/>
    <w:rsid w:val="00AA60D6"/>
    <w:rsid w:val="00B021A5"/>
    <w:rsid w:val="00C54B68"/>
    <w:rsid w:val="00C93A19"/>
    <w:rsid w:val="00CB49DD"/>
    <w:rsid w:val="00E81180"/>
    <w:rsid w:val="00FD046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2649"/>
  <w15:docId w15:val="{5FB721AA-845C-46D5-A558-E311D4236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b/>
      <w:bCs/>
      <w:kern w:val="36"/>
      <w:sz w:val="48"/>
      <w:szCs w:val="48"/>
    </w:rPr>
  </w:style>
  <w:style w:type="paragraph" w:styleId="Heading2">
    <w:name w:val="heading 2"/>
    <w:basedOn w:val="Normal"/>
    <w:next w:val="Normal"/>
    <w:qFormat/>
    <w:rsid w:val="00EF7B96"/>
    <w:pPr>
      <w:keepNext/>
      <w:spacing w:before="240" w:after="60"/>
      <w:outlineLvl w:val="1"/>
    </w:pPr>
    <w:rPr>
      <w:b/>
      <w:bCs/>
      <w:iCs/>
      <w:sz w:val="36"/>
      <w:szCs w:val="36"/>
    </w:rPr>
  </w:style>
  <w:style w:type="paragraph" w:styleId="Heading3">
    <w:name w:val="heading 3"/>
    <w:basedOn w:val="Normal"/>
    <w:next w:val="Normal"/>
    <w:qFormat/>
    <w:rsid w:val="00EF7B96"/>
    <w:pPr>
      <w:keepNext/>
      <w:spacing w:before="240" w:after="60"/>
      <w:outlineLvl w:val="2"/>
    </w:pPr>
    <w:rPr>
      <w:b/>
      <w:bCs/>
      <w:sz w:val="28"/>
      <w:szCs w:val="28"/>
    </w:rPr>
  </w:style>
  <w:style w:type="paragraph" w:styleId="Heading4">
    <w:name w:val="heading 4"/>
    <w:basedOn w:val="Normal"/>
    <w:next w:val="Normal"/>
    <w:qFormat/>
    <w:rsid w:val="00EF7B96"/>
    <w:pPr>
      <w:keepNext/>
      <w:spacing w:before="240" w:after="60"/>
      <w:outlineLvl w:val="3"/>
    </w:pPr>
    <w:rPr>
      <w:b/>
      <w:bCs/>
    </w:rPr>
  </w:style>
  <w:style w:type="paragraph" w:styleId="Heading5">
    <w:name w:val="heading 5"/>
    <w:basedOn w:val="Normal"/>
    <w:next w:val="Normal"/>
    <w:qFormat/>
    <w:rsid w:val="00EF7B96"/>
    <w:pPr>
      <w:spacing w:before="240" w:after="60"/>
      <w:outlineLvl w:val="4"/>
    </w:pPr>
    <w:rPr>
      <w:b/>
      <w:bCs/>
      <w:iCs/>
      <w:sz w:val="20"/>
      <w:szCs w:val="20"/>
    </w:rPr>
  </w:style>
  <w:style w:type="paragraph" w:styleId="Heading6">
    <w:name w:val="heading 6"/>
    <w:basedOn w:val="Normal"/>
    <w:next w:val="Normal"/>
    <w:qFormat/>
    <w:rsid w:val="00EF7B96"/>
    <w:pPr>
      <w:spacing w:before="240" w:after="6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WordSection1">
    <w:name w:val="div_WordSection1"/>
    <w:basedOn w:val="Normal"/>
  </w:style>
  <w:style w:type="character" w:customStyle="1" w:styleId="fs14fw6overflow-hidden">
    <w:name w:val="fs14 fw6 overflow-hidden"/>
    <w:basedOn w:val="DefaultParagraphFont"/>
  </w:style>
  <w:style w:type="character" w:customStyle="1" w:styleId="fs14fw6">
    <w:name w:val="fs14 fw6"/>
    <w:basedOn w:val="DefaultParagraphFont"/>
  </w:style>
  <w:style w:type="paragraph" w:customStyle="1" w:styleId="liMsoNormal">
    <w:name w:val="li_MsoNormal"/>
    <w:basedOn w:val="Normal"/>
    <w:pPr>
      <w:spacing w:line="240" w:lineRule="atLeast"/>
    </w:pPr>
  </w:style>
  <w:style w:type="character" w:customStyle="1" w:styleId="fs14fw6undefinedtdn">
    <w:name w:val="fs14 fw6 undefined tdn"/>
    <w:basedOn w:val="DefaultParagraphFont"/>
  </w:style>
  <w:style w:type="character" w:styleId="Hyperlink">
    <w:name w:val="Hyperlink"/>
    <w:basedOn w:val="DefaultParagraphFont"/>
    <w:uiPriority w:val="99"/>
    <w:unhideWhenUsed/>
    <w:rsid w:val="00E81180"/>
    <w:rPr>
      <w:color w:val="0563C1" w:themeColor="hyperlink"/>
      <w:u w:val="single"/>
    </w:rPr>
  </w:style>
  <w:style w:type="character" w:styleId="UnresolvedMention">
    <w:name w:val="Unresolved Mention"/>
    <w:basedOn w:val="DefaultParagraphFont"/>
    <w:uiPriority w:val="99"/>
    <w:semiHidden/>
    <w:unhideWhenUsed/>
    <w:rsid w:val="00E81180"/>
    <w:rPr>
      <w:color w:val="605E5C"/>
      <w:shd w:val="clear" w:color="auto" w:fill="E1DFDD"/>
    </w:rPr>
  </w:style>
  <w:style w:type="paragraph" w:styleId="ListParagraph">
    <w:name w:val="List Paragraph"/>
    <w:basedOn w:val="Normal"/>
    <w:uiPriority w:val="34"/>
    <w:qFormat/>
    <w:rsid w:val="008A6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vithamarai20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0959114@u.nus.edu"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Vavinan Jeevanandham</dc:creator>
  <cp:lastModifiedBy>Jeevanandham Vavinan</cp:lastModifiedBy>
  <cp:revision>5</cp:revision>
  <cp:lastPrinted>2023-08-23T15:15:00Z</cp:lastPrinted>
  <dcterms:created xsi:type="dcterms:W3CDTF">2023-10-03T14:29:00Z</dcterms:created>
  <dcterms:modified xsi:type="dcterms:W3CDTF">2023-10-05T15:00:00Z</dcterms:modified>
</cp:coreProperties>
</file>